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6D9F1" w:themeColor="text2" w:themeTint="33"/>
  <w:body>
    <w:p w14:paraId="56A95777" w14:textId="5A8A503F" w:rsidR="0098781F" w:rsidRDefault="008B0907" w:rsidP="003944DD">
      <w:pPr>
        <w:pStyle w:val="Title"/>
        <w:rPr>
          <w:sz w:val="44"/>
        </w:rPr>
      </w:pPr>
      <w:r>
        <w:rPr>
          <w:sz w:val="44"/>
        </w:rPr>
        <w:t>Cirrus</w:t>
      </w:r>
      <w:r w:rsidR="00AD2CC5">
        <w:rPr>
          <w:sz w:val="44"/>
        </w:rPr>
        <w:t xml:space="preserve"> </w:t>
      </w:r>
      <w:r w:rsidR="000F6179">
        <w:rPr>
          <w:sz w:val="44"/>
        </w:rPr>
        <w:t>Application</w:t>
      </w:r>
      <w:r w:rsidR="00AD2CC5">
        <w:rPr>
          <w:sz w:val="44"/>
        </w:rPr>
        <w:t xml:space="preserve"> Form:</w:t>
      </w:r>
      <w:r w:rsidR="003944DD">
        <w:rPr>
          <w:sz w:val="44"/>
        </w:rPr>
        <w:br/>
        <w:t>Pump Priming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16E55AA5">
                <wp:simplePos x="0" y="0"/>
                <wp:positionH relativeFrom="column">
                  <wp:posOffset>-59690</wp:posOffset>
                </wp:positionH>
                <wp:positionV relativeFrom="paragraph">
                  <wp:posOffset>236220</wp:posOffset>
                </wp:positionV>
                <wp:extent cx="5930265" cy="711200"/>
                <wp:effectExtent l="12700" t="12700" r="2603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711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499C1EAC" w:rsidR="009760D2" w:rsidRPr="00391182" w:rsidRDefault="009760D2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</w:t>
                            </w:r>
                            <w:r w:rsidR="003944DD">
                              <w:rPr>
                                <w:rFonts w:asciiTheme="minorHAnsi" w:hAnsiTheme="minorHAnsi"/>
                                <w:b/>
                              </w:rPr>
                              <w:t>Pump Priming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 applications 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 xml:space="preserve">Cirrus website at </w:t>
                            </w:r>
                            <w:hyperlink r:id="rId8" w:history="1">
                              <w:r w:rsidR="003944DD" w:rsidRPr="009C74D9">
                                <w:rPr>
                                  <w:rStyle w:val="Hyperlink"/>
                                  <w:rFonts w:asciiTheme="minorHAnsi" w:hAnsiTheme="minorHAnsi"/>
                                  <w:b/>
                                </w:rPr>
                                <w:t>http://www.cirrus.ac.uk/support-access/access</w:t>
                              </w:r>
                            </w:hyperlink>
                            <w:r w:rsidR="003944DD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7pt;margin-top:18.6pt;width:466.95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" fillcolor="#d99594 [1941]" strokecolor="#c0504d [3205]" strokeweight="3pt">
                <v:textbox>
                  <w:txbxContent>
                    <w:p w14:paraId="173ACC82" w14:textId="499C1EAC" w:rsidR="009760D2" w:rsidRPr="00391182" w:rsidRDefault="009760D2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Note: this form is for </w:t>
                      </w:r>
                      <w:r w:rsidR="003944DD">
                        <w:rPr>
                          <w:rFonts w:asciiTheme="minorHAnsi" w:hAnsiTheme="minorHAnsi"/>
                          <w:b/>
                        </w:rPr>
                        <w:t>Pump Priming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 applications 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 xml:space="preserve">Cirrus website at </w:t>
                      </w:r>
                      <w:hyperlink r:id="rId9" w:history="1">
                        <w:r w:rsidR="003944DD" w:rsidRPr="009C74D9">
                          <w:rPr>
                            <w:rStyle w:val="Hyperlink"/>
                            <w:rFonts w:asciiTheme="minorHAnsi" w:hAnsiTheme="minorHAnsi"/>
                            <w:b/>
                          </w:rPr>
                          <w:t>http://www.cirrus.ac.uk/support-access/access</w:t>
                        </w:r>
                      </w:hyperlink>
                      <w:r w:rsidR="003944DD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509EADBC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</w:t>
      </w:r>
      <w:r w:rsidR="003944DD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(</w:t>
      </w:r>
      <w:hyperlink r:id="rId10" w:history="1">
        <w:r w:rsidR="00D863B0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167A8D05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</w:t>
      </w:r>
      <w:r w:rsidR="003944DD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</w:t>
      </w:r>
      <w:r w:rsidR="008B0907" w:rsidRPr="00877442">
        <w:rPr>
          <w:rFonts w:asciiTheme="minorHAnsi" w:hAnsiTheme="minorHAnsi"/>
        </w:rPr>
        <w:t>(</w:t>
      </w:r>
      <w:hyperlink r:id="rId11" w:history="1">
        <w:r w:rsidR="00D863B0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189CB00E" w14:textId="16D93C00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You will be notified by the </w:t>
      </w:r>
      <w:r w:rsidR="003944DD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of the outcome of this application and, if successful, a project will be created for you</w:t>
      </w:r>
      <w:r w:rsidR="00391182" w:rsidRPr="00877442">
        <w:rPr>
          <w:rFonts w:asciiTheme="minorHAnsi" w:hAnsiTheme="minorHAnsi"/>
        </w:rPr>
        <w:t xml:space="preserve"> and your users on the </w:t>
      </w:r>
      <w:r w:rsidR="008B0907">
        <w:rPr>
          <w:rFonts w:asciiTheme="minorHAnsi" w:hAnsiTheme="minorHAnsi"/>
        </w:rPr>
        <w:t>Cirrus</w:t>
      </w:r>
      <w:r w:rsidR="00391182" w:rsidRPr="00877442">
        <w:rPr>
          <w:rFonts w:asciiTheme="minorHAnsi" w:hAnsiTheme="minorHAnsi"/>
        </w:rPr>
        <w:t xml:space="preserve"> service</w:t>
      </w:r>
      <w:r w:rsidRPr="00877442">
        <w:rPr>
          <w:rFonts w:asciiTheme="minorHAnsi" w:hAnsiTheme="minorHAnsi"/>
        </w:rPr>
        <w:t>.</w:t>
      </w:r>
    </w:p>
    <w:p w14:paraId="1436516F" w14:textId="77777777" w:rsidR="00AD2CC5" w:rsidRPr="00877442" w:rsidRDefault="00AD2CC5" w:rsidP="00391182">
      <w:pPr>
        <w:pStyle w:val="ListParagraph"/>
        <w:rPr>
          <w:rFonts w:asciiTheme="minorHAnsi" w:hAnsiTheme="minorHAnsi"/>
        </w:rPr>
      </w:pPr>
    </w:p>
    <w:p w14:paraId="3EA857C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Notes:</w:t>
      </w:r>
    </w:p>
    <w:p w14:paraId="246A3754" w14:textId="77777777" w:rsidR="00AD2CC5" w:rsidRPr="00877442" w:rsidRDefault="00AD2CC5">
      <w:pPr>
        <w:rPr>
          <w:rFonts w:asciiTheme="minorHAnsi" w:hAnsiTheme="minorHAnsi"/>
        </w:rPr>
      </w:pPr>
    </w:p>
    <w:p w14:paraId="5D586713" w14:textId="77777777" w:rsidR="00AD2CC5" w:rsidRPr="00877442" w:rsidRDefault="00AD2CC5" w:rsidP="00391182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The maximum project duration is 6 months.</w:t>
      </w:r>
    </w:p>
    <w:p w14:paraId="509B720F" w14:textId="30E3707B" w:rsidR="000439C7" w:rsidRPr="00877442" w:rsidRDefault="000439C7" w:rsidP="00391182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You can</w:t>
      </w:r>
      <w:r w:rsidR="00717D56">
        <w:rPr>
          <w:rFonts w:asciiTheme="minorHAnsi" w:hAnsiTheme="minorHAnsi"/>
        </w:rPr>
        <w:t xml:space="preserve"> apply for a maximum of </w:t>
      </w:r>
      <w:r w:rsidR="00C53436">
        <w:rPr>
          <w:rFonts w:asciiTheme="minorHAnsi" w:hAnsiTheme="minorHAnsi"/>
        </w:rPr>
        <w:t>8</w:t>
      </w:r>
      <w:r w:rsidR="00717D56">
        <w:rPr>
          <w:rFonts w:asciiTheme="minorHAnsi" w:hAnsiTheme="minorHAnsi"/>
        </w:rPr>
        <w:t>0</w:t>
      </w:r>
      <w:r w:rsidR="0093235E">
        <w:rPr>
          <w:rFonts w:asciiTheme="minorHAnsi" w:hAnsiTheme="minorHAnsi"/>
        </w:rPr>
        <w:t>,</w:t>
      </w:r>
      <w:r w:rsidR="008B0907">
        <w:rPr>
          <w:rFonts w:asciiTheme="minorHAnsi" w:hAnsiTheme="minorHAnsi"/>
        </w:rPr>
        <w:t xml:space="preserve">000 </w:t>
      </w:r>
      <w:r w:rsidR="00D426A1">
        <w:rPr>
          <w:rFonts w:asciiTheme="minorHAnsi" w:hAnsiTheme="minorHAnsi"/>
        </w:rPr>
        <w:t>Core-</w:t>
      </w:r>
      <w:r w:rsidR="008B0907">
        <w:rPr>
          <w:rFonts w:asciiTheme="minorHAnsi" w:hAnsiTheme="minorHAnsi"/>
        </w:rPr>
        <w:t>h</w:t>
      </w:r>
      <w:r w:rsidRPr="00877442">
        <w:rPr>
          <w:rFonts w:asciiTheme="minorHAnsi" w:hAnsiTheme="minorHAnsi"/>
        </w:rPr>
        <w:t>.</w:t>
      </w:r>
    </w:p>
    <w:p w14:paraId="653493FD" w14:textId="77777777" w:rsidR="00391182" w:rsidRPr="00877442" w:rsidRDefault="00391182" w:rsidP="00391182">
      <w:pPr>
        <w:rPr>
          <w:rFonts w:asciiTheme="minorHAnsi" w:hAnsiTheme="minorHAnsi"/>
        </w:rPr>
      </w:pPr>
    </w:p>
    <w:p w14:paraId="124BECBB" w14:textId="7ECFBE2B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4AAE514C" w:rsidR="0098781F" w:rsidRPr="00877442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</w:p>
    <w:p w14:paraId="78D2EF24" w14:textId="77777777" w:rsidR="0098781F" w:rsidRPr="00877442" w:rsidRDefault="0098781F">
      <w:pPr>
        <w:ind w:left="1440"/>
        <w:rPr>
          <w:rFonts w:asciiTheme="minorHAnsi" w:hAnsiTheme="minorHAnsi"/>
        </w:rPr>
      </w:pPr>
    </w:p>
    <w:p w14:paraId="4F2D2E9E" w14:textId="77777777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6761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6761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A9D7F9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C7898F6" w14:textId="3A4D22B2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Proposed start date:</w:t>
      </w:r>
      <w:r w:rsidR="00A210A9" w:rsidRPr="00877442">
        <w:rPr>
          <w:rFonts w:asciiTheme="minorHAnsi" w:hAnsiTheme="minorHAnsi"/>
        </w:rPr>
        <w:t xml:space="preserve"> </w:t>
      </w:r>
      <w:r w:rsidR="00A210A9" w:rsidRPr="00597915">
        <w:rPr>
          <w:rFonts w:asciiTheme="minorHAnsi" w:hAnsiTheme="minorHAnsi"/>
          <w:highlight w:val="cyan"/>
        </w:rPr>
        <w:t>[Enter start date]</w:t>
      </w:r>
    </w:p>
    <w:p w14:paraId="45791179" w14:textId="77777777" w:rsidR="0098781F" w:rsidRPr="00877442" w:rsidRDefault="0098781F">
      <w:pPr>
        <w:rPr>
          <w:rFonts w:asciiTheme="minorHAnsi" w:hAnsiTheme="minorHAnsi"/>
        </w:rPr>
      </w:pPr>
    </w:p>
    <w:p w14:paraId="50A039A7" w14:textId="314AD92D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2DD0AEAF" w14:textId="77777777" w:rsidR="0098781F" w:rsidRPr="00877442" w:rsidRDefault="0098781F">
      <w:pPr>
        <w:ind w:left="360"/>
        <w:rPr>
          <w:rFonts w:asciiTheme="minorHAnsi" w:hAnsiTheme="minorHAnsi"/>
        </w:rPr>
      </w:pPr>
    </w:p>
    <w:p w14:paraId="565CFB45" w14:textId="66EBA90C" w:rsidR="0098781F" w:rsidRPr="00877442" w:rsidRDefault="000F756C" w:rsidP="00941AB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Ar</w:t>
      </w:r>
      <w:r w:rsidR="003D7B1A" w:rsidRPr="00877442">
        <w:rPr>
          <w:rFonts w:asciiTheme="minorHAnsi" w:hAnsiTheme="minorHAnsi"/>
          <w:b/>
        </w:rPr>
        <w:t xml:space="preserve">e you an existing </w:t>
      </w:r>
      <w:r w:rsidR="00451AE0">
        <w:rPr>
          <w:rFonts w:asciiTheme="minorHAnsi" w:hAnsiTheme="minorHAnsi"/>
          <w:b/>
        </w:rPr>
        <w:t>Cirrus</w:t>
      </w:r>
      <w:r w:rsidR="00597915">
        <w:rPr>
          <w:rFonts w:asciiTheme="minorHAnsi" w:hAnsiTheme="minorHAnsi"/>
          <w:b/>
        </w:rPr>
        <w:t xml:space="preserve"> user? </w:t>
      </w:r>
      <w:r w:rsidR="00941AB8" w:rsidRPr="00597915">
        <w:rPr>
          <w:rFonts w:asciiTheme="minorHAnsi" w:hAnsiTheme="minorHAnsi"/>
          <w:highlight w:val="cyan"/>
        </w:rPr>
        <w:t>[</w:t>
      </w:r>
      <w:r w:rsidR="0098781F" w:rsidRPr="00597915">
        <w:rPr>
          <w:rFonts w:asciiTheme="minorHAnsi" w:hAnsiTheme="minorHAnsi"/>
          <w:highlight w:val="cyan"/>
        </w:rPr>
        <w:t>Yes/No</w:t>
      </w:r>
      <w:r w:rsidR="00941AB8" w:rsidRPr="00597915">
        <w:rPr>
          <w:rFonts w:asciiTheme="minorHAnsi" w:hAnsiTheme="minorHAnsi"/>
          <w:highlight w:val="cyan"/>
        </w:rPr>
        <w:t>]</w:t>
      </w:r>
    </w:p>
    <w:p w14:paraId="482057D0" w14:textId="77777777" w:rsidR="0098781F" w:rsidRPr="00877442" w:rsidRDefault="0098781F">
      <w:pPr>
        <w:ind w:left="1080"/>
        <w:rPr>
          <w:rFonts w:asciiTheme="minorHAnsi" w:hAnsiTheme="minorHAnsi"/>
        </w:rPr>
      </w:pPr>
    </w:p>
    <w:p w14:paraId="1BD5A6EC" w14:textId="79C12DBD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03357E2E" w:rsidR="00941AB8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</w:t>
      </w:r>
      <w:r w:rsidR="003944DD">
        <w:rPr>
          <w:rFonts w:asciiTheme="minorHAnsi" w:hAnsiTheme="minorHAnsi"/>
          <w:b/>
        </w:rPr>
        <w:t>amount of resource</w:t>
      </w:r>
      <w:r w:rsidR="00941AB8" w:rsidRPr="00877442">
        <w:rPr>
          <w:rFonts w:asciiTheme="minorHAnsi" w:hAnsiTheme="minorHAnsi"/>
          <w:b/>
        </w:rPr>
        <w:t xml:space="preserve"> used and the types of </w:t>
      </w:r>
      <w:r w:rsidR="003944DD">
        <w:rPr>
          <w:rFonts w:asciiTheme="minorHAnsi" w:hAnsiTheme="minorHAnsi"/>
          <w:b/>
        </w:rPr>
        <w:t xml:space="preserve">usage </w:t>
      </w:r>
      <w:r w:rsidR="00941AB8" w:rsidRPr="00877442">
        <w:rPr>
          <w:rFonts w:asciiTheme="minorHAnsi" w:hAnsiTheme="minorHAnsi"/>
          <w:b/>
        </w:rPr>
        <w:t xml:space="preserve">(codes, core counts, typical </w:t>
      </w:r>
      <w:r w:rsidR="00C53436">
        <w:rPr>
          <w:rFonts w:asciiTheme="minorHAnsi" w:hAnsiTheme="minorHAnsi"/>
          <w:b/>
        </w:rPr>
        <w:t>run</w:t>
      </w:r>
      <w:r w:rsidR="00941AB8" w:rsidRPr="00877442">
        <w:rPr>
          <w:rFonts w:asciiTheme="minorHAnsi" w:hAnsiTheme="minorHAnsi"/>
          <w:b/>
        </w:rPr>
        <w:t xml:space="preserve">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7FBAFE9" w14:textId="7E58EB3B" w:rsidR="0098781F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33DF3843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BF4B0E">
        <w:rPr>
          <w:rFonts w:asciiTheme="minorHAnsi" w:hAnsiTheme="minorHAnsi"/>
          <w:b/>
        </w:rPr>
        <w:t>Cirrus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17395AC5" w14:textId="583A4E56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(e.g.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40E1AEBC" w:rsidR="00877442" w:rsidRPr="00877442" w:rsidRDefault="00BD52EF" w:rsidP="00877442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>Support Requirements</w:t>
      </w:r>
      <w:r w:rsidR="00877442" w:rsidRPr="00877442">
        <w:rPr>
          <w:rFonts w:asciiTheme="minorHAnsi" w:hAnsiTheme="minorHAnsi"/>
          <w:i w:val="0"/>
          <w:sz w:val="24"/>
        </w:rPr>
        <w:br/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How do you plan to port </w:t>
      </w:r>
      <w:r w:rsidR="00451AE0">
        <w:rPr>
          <w:rFonts w:asciiTheme="minorHAnsi" w:hAnsiTheme="minorHAnsi"/>
          <w:b w:val="0"/>
          <w:i w:val="0"/>
          <w:sz w:val="24"/>
        </w:rPr>
        <w:t>and optimize your code on Cirrus</w:t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 (delete as appropriate)?</w:t>
      </w:r>
    </w:p>
    <w:p w14:paraId="3A818D35" w14:textId="77777777" w:rsidR="00C864FE" w:rsidRPr="00877442" w:rsidRDefault="00C864FE" w:rsidP="00C864FE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6433"/>
      </w:tblGrid>
      <w:tr w:rsidR="00877442" w:rsidRPr="00877442" w14:paraId="1C6E4853" w14:textId="77777777" w:rsidTr="00877442">
        <w:tc>
          <w:tcPr>
            <w:tcW w:w="2246" w:type="dxa"/>
          </w:tcPr>
          <w:p w14:paraId="2E232320" w14:textId="5ED22816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Expertise in your group</w:t>
            </w:r>
          </w:p>
        </w:tc>
        <w:tc>
          <w:tcPr>
            <w:tcW w:w="6433" w:type="dxa"/>
          </w:tcPr>
          <w:p w14:paraId="15074145" w14:textId="64070109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60557AA7" w14:textId="77777777" w:rsidTr="00877442">
        <w:tc>
          <w:tcPr>
            <w:tcW w:w="2246" w:type="dxa"/>
          </w:tcPr>
          <w:p w14:paraId="4DD949E7" w14:textId="6F70E8CD" w:rsidR="00877442" w:rsidRPr="00877442" w:rsidRDefault="00451AE0" w:rsidP="00D466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Cirrus</w:t>
            </w:r>
            <w:r w:rsidR="00877442" w:rsidRPr="00877442">
              <w:rPr>
                <w:rFonts w:asciiTheme="minorHAnsi" w:hAnsiTheme="minorHAnsi"/>
              </w:rPr>
              <w:t xml:space="preserve"> CSE Support</w:t>
            </w:r>
          </w:p>
        </w:tc>
        <w:tc>
          <w:tcPr>
            <w:tcW w:w="6433" w:type="dxa"/>
          </w:tcPr>
          <w:p w14:paraId="23F51423" w14:textId="7BBFAAEE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4F0B7B5B" w14:textId="77777777" w:rsidTr="00877442">
        <w:tc>
          <w:tcPr>
            <w:tcW w:w="2246" w:type="dxa"/>
          </w:tcPr>
          <w:p w14:paraId="4A4F3235" w14:textId="1A0940B2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Other (please specify)</w:t>
            </w:r>
          </w:p>
        </w:tc>
        <w:tc>
          <w:tcPr>
            <w:tcW w:w="6433" w:type="dxa"/>
          </w:tcPr>
          <w:p w14:paraId="5B45F76A" w14:textId="77777777" w:rsidR="00877442" w:rsidRPr="00877442" w:rsidRDefault="00877442" w:rsidP="00D4660A">
            <w:pPr>
              <w:rPr>
                <w:rFonts w:asciiTheme="minorHAnsi" w:hAnsiTheme="minorHAnsi"/>
              </w:rPr>
            </w:pPr>
          </w:p>
        </w:tc>
      </w:tr>
    </w:tbl>
    <w:p w14:paraId="3BF1107D" w14:textId="7003A468" w:rsidR="00467154" w:rsidRPr="00877442" w:rsidRDefault="00467154" w:rsidP="00467154">
      <w:pPr>
        <w:ind w:firstLine="720"/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6641ACE4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2E067062" w14:textId="60B3B2FF" w:rsidR="00451AE0" w:rsidRPr="00877442" w:rsidRDefault="009006DA" w:rsidP="000D1BDA">
      <w:pPr>
        <w:tabs>
          <w:tab w:val="left" w:pos="270"/>
          <w:tab w:val="left" w:pos="792"/>
        </w:tabs>
        <w:spacing w:before="120" w:after="120"/>
        <w:ind w:left="270"/>
        <w:rPr>
          <w:rFonts w:asciiTheme="minorHAnsi" w:hAnsiTheme="minorHAnsi" w:cs="Arial"/>
        </w:rPr>
      </w:pPr>
      <w:r w:rsidRPr="00877442">
        <w:rPr>
          <w:rFonts w:asciiTheme="minorHAnsi" w:hAnsiTheme="minorHAnsi" w:cs="Arial"/>
        </w:rPr>
        <w:t xml:space="preserve">Successful </w:t>
      </w:r>
      <w:r w:rsidR="00C260FA">
        <w:rPr>
          <w:rFonts w:asciiTheme="minorHAnsi" w:hAnsiTheme="minorHAnsi" w:cs="Arial"/>
        </w:rPr>
        <w:t>Pump Priming</w:t>
      </w:r>
      <w:r w:rsidR="00717D56">
        <w:rPr>
          <w:rFonts w:asciiTheme="minorHAnsi" w:hAnsiTheme="minorHAnsi" w:cs="Arial"/>
        </w:rPr>
        <w:t xml:space="preserve"> projects receive up to </w:t>
      </w:r>
      <w:r w:rsidR="00C53436">
        <w:rPr>
          <w:rFonts w:asciiTheme="minorHAnsi" w:hAnsiTheme="minorHAnsi" w:cs="Arial"/>
        </w:rPr>
        <w:t>8</w:t>
      </w:r>
      <w:r w:rsidR="00717D56">
        <w:rPr>
          <w:rFonts w:asciiTheme="minorHAnsi" w:hAnsiTheme="minorHAnsi" w:cs="Arial"/>
        </w:rPr>
        <w:t>0</w:t>
      </w:r>
      <w:r w:rsidR="0093235E">
        <w:rPr>
          <w:rFonts w:asciiTheme="minorHAnsi" w:hAnsiTheme="minorHAnsi" w:cs="Arial"/>
        </w:rPr>
        <w:t>,</w:t>
      </w:r>
      <w:r w:rsidR="00451AE0">
        <w:rPr>
          <w:rFonts w:asciiTheme="minorHAnsi" w:hAnsiTheme="minorHAnsi" w:cs="Arial"/>
        </w:rPr>
        <w:t>000</w:t>
      </w:r>
      <w:r w:rsidRPr="00877442">
        <w:rPr>
          <w:rFonts w:asciiTheme="minorHAnsi" w:hAnsiTheme="minorHAnsi" w:cs="Arial"/>
        </w:rPr>
        <w:t xml:space="preserve"> </w:t>
      </w:r>
      <w:r w:rsidR="00451AE0">
        <w:rPr>
          <w:rFonts w:asciiTheme="minorHAnsi" w:hAnsiTheme="minorHAnsi" w:cs="Arial"/>
        </w:rPr>
        <w:t>C</w:t>
      </w:r>
      <w:r w:rsidR="00D426A1">
        <w:rPr>
          <w:rFonts w:asciiTheme="minorHAnsi" w:hAnsiTheme="minorHAnsi" w:cs="Arial"/>
        </w:rPr>
        <w:t>ore-</w:t>
      </w:r>
      <w:r w:rsidR="00451AE0">
        <w:rPr>
          <w:rFonts w:asciiTheme="minorHAnsi" w:hAnsiTheme="minorHAnsi" w:cs="Arial"/>
        </w:rPr>
        <w:t>h</w:t>
      </w:r>
      <w:r w:rsidR="0093235E">
        <w:rPr>
          <w:rFonts w:asciiTheme="minorHAnsi" w:hAnsiTheme="minorHAnsi" w:cs="Arial"/>
        </w:rPr>
        <w:t xml:space="preserve"> </w:t>
      </w:r>
      <w:r w:rsidRPr="00877442">
        <w:rPr>
          <w:rFonts w:asciiTheme="minorHAnsi" w:hAnsiTheme="minorHAnsi" w:cs="Arial"/>
        </w:rPr>
        <w:t>to be used over a 6-month period</w:t>
      </w:r>
      <w:r w:rsidR="00451AE0">
        <w:rPr>
          <w:rFonts w:asciiTheme="minorHAnsi" w:hAnsiTheme="minorHAnsi" w:cs="Arial"/>
        </w:rPr>
        <w:t xml:space="preserve"> so please ensure that your request</w:t>
      </w:r>
      <w:r w:rsidRPr="00877442">
        <w:rPr>
          <w:rFonts w:asciiTheme="minorHAnsi" w:hAnsiTheme="minorHAnsi" w:cs="Arial"/>
        </w:rPr>
        <w:t xml:space="preserve"> fit</w:t>
      </w:r>
      <w:r w:rsidR="00451AE0">
        <w:rPr>
          <w:rFonts w:asciiTheme="minorHAnsi" w:hAnsiTheme="minorHAnsi" w:cs="Arial"/>
        </w:rPr>
        <w:t>s</w:t>
      </w:r>
      <w:r w:rsidRPr="00877442">
        <w:rPr>
          <w:rFonts w:asciiTheme="minorHAnsi" w:hAnsiTheme="minorHAnsi" w:cs="Arial"/>
        </w:rPr>
        <w:t xml:space="preserve"> within this allocation.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68283F97" w14:textId="5AC387F6" w:rsidR="00853B81" w:rsidRDefault="00FD4DB9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C</w:t>
      </w:r>
      <w:r w:rsidR="00D426A1">
        <w:rPr>
          <w:rFonts w:asciiTheme="minorHAnsi" w:hAnsiTheme="minorHAnsi"/>
          <w:b/>
        </w:rPr>
        <w:t>ore-</w:t>
      </w:r>
      <w:r>
        <w:rPr>
          <w:rFonts w:asciiTheme="minorHAnsi" w:hAnsiTheme="minorHAnsi"/>
          <w:b/>
        </w:rPr>
        <w:t>h</w:t>
      </w:r>
      <w:r w:rsidR="00465649">
        <w:rPr>
          <w:rFonts w:asciiTheme="minorHAnsi" w:hAnsiTheme="minorHAnsi"/>
          <w:b/>
        </w:rPr>
        <w:t xml:space="preserve"> for CPU node use</w:t>
      </w:r>
      <w:r w:rsidR="00853B81" w:rsidRPr="00853B81">
        <w:rPr>
          <w:rFonts w:asciiTheme="minorHAnsi" w:hAnsiTheme="minorHAnsi"/>
          <w:b/>
        </w:rPr>
        <w:t>:</w:t>
      </w:r>
      <w:r w:rsidR="00853B81">
        <w:rPr>
          <w:rFonts w:asciiTheme="minorHAnsi" w:hAnsiTheme="minorHAnsi"/>
        </w:rPr>
        <w:t xml:space="preserve"> </w:t>
      </w:r>
      <w:r w:rsidR="00853B81" w:rsidRPr="00597915">
        <w:rPr>
          <w:rFonts w:asciiTheme="minorHAnsi" w:hAnsiTheme="minorHAnsi"/>
          <w:highlight w:val="cyan"/>
        </w:rPr>
        <w:t>[Ent</w:t>
      </w:r>
      <w:r w:rsidR="000D1BDA">
        <w:rPr>
          <w:rFonts w:asciiTheme="minorHAnsi" w:hAnsiTheme="minorHAnsi"/>
          <w:highlight w:val="cyan"/>
        </w:rPr>
        <w:t>er total C</w:t>
      </w:r>
      <w:r w:rsidR="00D426A1">
        <w:rPr>
          <w:rFonts w:asciiTheme="minorHAnsi" w:hAnsiTheme="minorHAnsi"/>
          <w:highlight w:val="cyan"/>
        </w:rPr>
        <w:t>ore-</w:t>
      </w:r>
      <w:r w:rsidR="000D1BDA">
        <w:rPr>
          <w:rFonts w:asciiTheme="minorHAnsi" w:hAnsiTheme="minorHAnsi"/>
          <w:highlight w:val="cyan"/>
        </w:rPr>
        <w:t>h</w:t>
      </w:r>
      <w:r w:rsidR="00C90EE9">
        <w:rPr>
          <w:rFonts w:asciiTheme="minorHAnsi" w:hAnsiTheme="minorHAnsi"/>
          <w:highlight w:val="cyan"/>
        </w:rPr>
        <w:t xml:space="preserve"> </w:t>
      </w:r>
      <w:r w:rsidR="000D1BDA">
        <w:rPr>
          <w:rFonts w:asciiTheme="minorHAnsi" w:hAnsiTheme="minorHAnsi"/>
          <w:highlight w:val="cyan"/>
        </w:rPr>
        <w:t xml:space="preserve">from resource calculation specified in Section 5 </w:t>
      </w:r>
      <w:r>
        <w:rPr>
          <w:rFonts w:asciiTheme="minorHAnsi" w:hAnsiTheme="minorHAnsi"/>
          <w:highlight w:val="cyan"/>
        </w:rPr>
        <w:t>below</w:t>
      </w:r>
      <w:r w:rsidR="00853B81" w:rsidRPr="00597915">
        <w:rPr>
          <w:rFonts w:asciiTheme="minorHAnsi" w:hAnsiTheme="minorHAnsi"/>
          <w:highlight w:val="cyan"/>
        </w:rPr>
        <w:t>]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1F92F6BE" w14:textId="49870A6D" w:rsidR="0098781F" w:rsidRPr="00877442" w:rsidRDefault="00853B81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Disk space requirements</w:t>
      </w:r>
      <w:r w:rsidR="0098781F" w:rsidRPr="00877442">
        <w:rPr>
          <w:rFonts w:asciiTheme="minorHAnsi" w:hAnsiTheme="minorHAnsi"/>
          <w:b/>
        </w:rPr>
        <w:t xml:space="preserve">. </w:t>
      </w:r>
    </w:p>
    <w:p w14:paraId="098DAF74" w14:textId="5B17C1AE" w:rsidR="00853B81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By default, projects are granted </w:t>
      </w:r>
      <w:r w:rsidR="00EF6DD3">
        <w:rPr>
          <w:rFonts w:asciiTheme="minorHAnsi" w:hAnsiTheme="minorHAnsi" w:cs="Arial"/>
        </w:rPr>
        <w:t>250</w:t>
      </w:r>
      <w:r>
        <w:rPr>
          <w:rFonts w:asciiTheme="minorHAnsi" w:hAnsiTheme="minorHAnsi" w:cs="Arial"/>
        </w:rPr>
        <w:t xml:space="preserve"> GiB of disk space. If you require more than </w:t>
      </w:r>
      <w:proofErr w:type="gramStart"/>
      <w:r>
        <w:rPr>
          <w:rFonts w:asciiTheme="minorHAnsi" w:hAnsiTheme="minorHAnsi" w:cs="Arial"/>
        </w:rPr>
        <w:t>this</w:t>
      </w:r>
      <w:proofErr w:type="gramEnd"/>
      <w:r>
        <w:rPr>
          <w:rFonts w:asciiTheme="minorHAnsi" w:hAnsiTheme="minorHAnsi" w:cs="Arial"/>
        </w:rPr>
        <w:t xml:space="preserve"> you should specify this here and justify t</w:t>
      </w:r>
      <w:r w:rsidR="000626BB">
        <w:rPr>
          <w:rFonts w:asciiTheme="minorHAnsi" w:hAnsiTheme="minorHAnsi" w:cs="Arial"/>
        </w:rPr>
        <w:t>he space required in Section 5 (Case for Support) below.</w:t>
      </w:r>
    </w:p>
    <w:p w14:paraId="493A70DE" w14:textId="77777777" w:rsidR="00FD4DB9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</w:p>
    <w:p w14:paraId="49A30D45" w14:textId="00D55C30" w:rsidR="00FD4DB9" w:rsidRPr="00877442" w:rsidRDefault="000D1BDA" w:rsidP="00F75BD1">
      <w:pPr>
        <w:spacing w:before="120" w:after="120"/>
        <w:ind w:left="284"/>
        <w:rPr>
          <w:rFonts w:asciiTheme="minorHAnsi" w:hAnsiTheme="minorHAnsi" w:cs="Arial"/>
        </w:rPr>
      </w:pPr>
      <w:r w:rsidRPr="000D1BDA">
        <w:rPr>
          <w:rFonts w:asciiTheme="minorHAnsi" w:hAnsiTheme="minorHAnsi" w:cs="Arial"/>
          <w:b/>
        </w:rPr>
        <w:t>Disk Space:</w:t>
      </w:r>
      <w:r>
        <w:rPr>
          <w:rFonts w:asciiTheme="minorHAnsi" w:hAnsiTheme="minorHAnsi" w:cs="Arial"/>
        </w:rPr>
        <w:t xml:space="preserve"> </w:t>
      </w:r>
      <w:r w:rsidR="00FD4DB9" w:rsidRPr="000626BB">
        <w:rPr>
          <w:rFonts w:asciiTheme="minorHAnsi" w:hAnsiTheme="minorHAnsi" w:cs="Arial"/>
          <w:highlight w:val="cyan"/>
        </w:rPr>
        <w:t>[Specify disk space requirements if larger than 500 GiB]</w:t>
      </w:r>
    </w:p>
    <w:p w14:paraId="2DD49393" w14:textId="59123206" w:rsidR="009943BF" w:rsidRDefault="009943BF" w:rsidP="009943BF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Case for Support</w:t>
      </w:r>
    </w:p>
    <w:p w14:paraId="0D7F8F7B" w14:textId="05AF488E" w:rsidR="008937F4" w:rsidRDefault="009943BF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</w:t>
      </w:r>
      <w:proofErr w:type="gramStart"/>
      <w:r>
        <w:rPr>
          <w:rFonts w:asciiTheme="minorHAnsi" w:hAnsiTheme="minorHAnsi" w:cs="Arial"/>
        </w:rPr>
        <w:t>a brief summary</w:t>
      </w:r>
      <w:proofErr w:type="gramEnd"/>
      <w:r>
        <w:rPr>
          <w:rFonts w:asciiTheme="minorHAnsi" w:hAnsiTheme="minorHAnsi" w:cs="Arial"/>
        </w:rPr>
        <w:t xml:space="preserve"> (maximum 2 pages) stating why you are applying for </w:t>
      </w:r>
      <w:r w:rsidR="000626BB">
        <w:rPr>
          <w:rFonts w:asciiTheme="minorHAnsi" w:hAnsiTheme="minorHAnsi" w:cs="Arial"/>
        </w:rPr>
        <w:t>Cirrus</w:t>
      </w:r>
      <w:r>
        <w:rPr>
          <w:rFonts w:asciiTheme="minorHAnsi" w:hAnsiTheme="minorHAnsi" w:cs="Arial"/>
        </w:rPr>
        <w:t xml:space="preserve"> </w:t>
      </w:r>
      <w:r w:rsidR="00C260FA">
        <w:rPr>
          <w:rFonts w:asciiTheme="minorHAnsi" w:hAnsiTheme="minorHAnsi" w:cs="Arial"/>
        </w:rPr>
        <w:t>Pump Priming</w:t>
      </w:r>
      <w:r>
        <w:rPr>
          <w:rFonts w:asciiTheme="minorHAnsi" w:hAnsiTheme="minorHAnsi" w:cs="Arial"/>
        </w:rPr>
        <w:t>. This should cover:</w:t>
      </w:r>
    </w:p>
    <w:p w14:paraId="2A160897" w14:textId="499A2D92" w:rsidR="009943BF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Scientific problem being addressed</w:t>
      </w:r>
    </w:p>
    <w:p w14:paraId="6B80DC8E" w14:textId="67CF2557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Justification for the compute resources requested (how did you arrive at the </w:t>
      </w:r>
      <w:r w:rsidR="000626BB">
        <w:rPr>
          <w:rFonts w:asciiTheme="minorHAnsi" w:hAnsiTheme="minorHAnsi" w:cs="Arial"/>
        </w:rPr>
        <w:t xml:space="preserve">total </w:t>
      </w:r>
      <w:r w:rsidR="00D426A1">
        <w:rPr>
          <w:rFonts w:asciiTheme="minorHAnsi" w:hAnsiTheme="minorHAnsi" w:cs="Arial"/>
        </w:rPr>
        <w:t>Core-</w:t>
      </w:r>
      <w:r w:rsidR="000626BB">
        <w:rPr>
          <w:rFonts w:asciiTheme="minorHAnsi" w:hAnsiTheme="minorHAnsi" w:cs="Arial"/>
        </w:rPr>
        <w:t>h</w:t>
      </w:r>
      <w:r w:rsidR="0093235E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specified in 4.1 above)</w:t>
      </w:r>
    </w:p>
    <w:p w14:paraId="54660DB7" w14:textId="03C24F22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</w:t>
      </w:r>
      <w:r w:rsidR="000626BB">
        <w:rPr>
          <w:rFonts w:asciiTheme="minorHAnsi" w:hAnsiTheme="minorHAnsi" w:cs="Arial"/>
        </w:rPr>
        <w:t xml:space="preserve"> if more than </w:t>
      </w:r>
      <w:r w:rsidR="00C259A6">
        <w:rPr>
          <w:rFonts w:asciiTheme="minorHAnsi" w:hAnsiTheme="minorHAnsi" w:cs="Arial"/>
        </w:rPr>
        <w:t>2</w:t>
      </w:r>
      <w:r w:rsidR="000626BB">
        <w:rPr>
          <w:rFonts w:asciiTheme="minorHAnsi" w:hAnsiTheme="minorHAnsi" w:cs="Arial"/>
        </w:rPr>
        <w:t>50 GiB</w:t>
      </w:r>
      <w:r>
        <w:rPr>
          <w:rFonts w:asciiTheme="minorHAnsi" w:hAnsiTheme="minorHAnsi" w:cs="Arial"/>
        </w:rPr>
        <w:t xml:space="preserve"> (how did you arrive at the figures specified in 4.2 above)</w:t>
      </w:r>
    </w:p>
    <w:p w14:paraId="434A8DC7" w14:textId="419252EA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3E45BDB8" w14:textId="77777777" w:rsidR="0066344A" w:rsidRDefault="0066344A" w:rsidP="0066344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Data Management and Transfer</w:t>
      </w:r>
    </w:p>
    <w:p w14:paraId="550C79E6" w14:textId="1D74DE81" w:rsidR="0066344A" w:rsidRDefault="0066344A" w:rsidP="000626BB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</w:t>
      </w:r>
      <w:r w:rsidR="000626BB">
        <w:rPr>
          <w:rFonts w:asciiTheme="minorHAnsi" w:hAnsiTheme="minorHAnsi" w:cs="Arial"/>
        </w:rPr>
        <w:t>out the data generated on Cirrus</w:t>
      </w:r>
      <w:r>
        <w:rPr>
          <w:rFonts w:asciiTheme="minorHAnsi" w:hAnsiTheme="minorHAnsi" w:cs="Arial"/>
        </w:rPr>
        <w:t xml:space="preserve"> by the proposed calculations. </w:t>
      </w:r>
    </w:p>
    <w:p w14:paraId="5AAD4233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43D17512" w14:textId="77777777" w:rsidR="0066344A" w:rsidRPr="00D47350" w:rsidRDefault="0066344A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Pr="00D47350">
        <w:rPr>
          <w:rFonts w:asciiTheme="minorHAnsi" w:hAnsiTheme="minorHAnsi" w:cs="Arial"/>
          <w:b/>
        </w:rPr>
        <w:t>How many files are typically produced by each job?</w:t>
      </w:r>
    </w:p>
    <w:p w14:paraId="55850582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 You should also state how these files are organised; for example, are they all stored in one directory or is there a hierarchy of directories?]</w:t>
      </w:r>
    </w:p>
    <w:p w14:paraId="6B31417D" w14:textId="77777777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7.2 How much data is read in by each job?</w:t>
      </w:r>
    </w:p>
    <w:p w14:paraId="5BAA3C83" w14:textId="6B8A5D18" w:rsidR="0066344A" w:rsidRPr="00D47350" w:rsidRDefault="000626BB" w:rsidP="0066344A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[Enter estimated total size in MiB/</w:t>
      </w:r>
      <w:r w:rsidR="0066344A" w:rsidRPr="00925A89">
        <w:rPr>
          <w:rFonts w:asciiTheme="minorHAnsi" w:hAnsiTheme="minorHAnsi" w:cs="Arial"/>
          <w:highlight w:val="cyan"/>
        </w:rPr>
        <w:t>G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B/T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B]</w:t>
      </w:r>
    </w:p>
    <w:p w14:paraId="2CE06135" w14:textId="77777777" w:rsidR="0066344A" w:rsidRPr="00601FC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36FDEC25" w14:textId="362257E2" w:rsidR="0066344A" w:rsidRPr="00D47350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estimated total size in </w:t>
      </w:r>
      <w:r w:rsidR="000626BB">
        <w:rPr>
          <w:rFonts w:asciiTheme="minorHAnsi" w:hAnsiTheme="minorHAnsi" w:cs="Arial"/>
          <w:highlight w:val="cyan"/>
        </w:rPr>
        <w:t>MiB/</w:t>
      </w:r>
      <w:r w:rsidRPr="00925A89">
        <w:rPr>
          <w:rFonts w:asciiTheme="minorHAnsi" w:hAnsiTheme="minorHAnsi" w:cs="Arial"/>
          <w:highlight w:val="cyan"/>
        </w:rPr>
        <w:t>G</w:t>
      </w:r>
      <w:r w:rsidR="000626BB">
        <w:rPr>
          <w:rFonts w:asciiTheme="minorHAnsi" w:hAnsiTheme="minorHAnsi" w:cs="Arial"/>
          <w:highlight w:val="cyan"/>
        </w:rPr>
        <w:t>i</w:t>
      </w:r>
      <w:r w:rsidRPr="00925A89">
        <w:rPr>
          <w:rFonts w:asciiTheme="minorHAnsi" w:hAnsiTheme="minorHAnsi" w:cs="Arial"/>
          <w:highlight w:val="cyan"/>
        </w:rPr>
        <w:t>B/T</w:t>
      </w:r>
      <w:r w:rsidR="000626BB">
        <w:rPr>
          <w:rFonts w:asciiTheme="minorHAnsi" w:hAnsiTheme="minorHAnsi" w:cs="Arial"/>
          <w:highlight w:val="cyan"/>
        </w:rPr>
        <w:t>iB</w:t>
      </w:r>
      <w:r w:rsidRPr="00925A89">
        <w:rPr>
          <w:rFonts w:asciiTheme="minorHAnsi" w:hAnsiTheme="minorHAnsi" w:cs="Arial"/>
          <w:highlight w:val="cyan"/>
        </w:rPr>
        <w:t>]</w:t>
      </w:r>
    </w:p>
    <w:p w14:paraId="465922A1" w14:textId="3B31F3EE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7.4 What percentage of the produced data do you expect to transfer</w:t>
      </w:r>
      <w:r w:rsidR="000626BB">
        <w:rPr>
          <w:rFonts w:asciiTheme="minorHAnsi" w:hAnsiTheme="minorHAnsi" w:cs="Arial"/>
          <w:b/>
        </w:rPr>
        <w:t xml:space="preserve"> off Cirrus</w:t>
      </w:r>
      <w:r w:rsidRPr="00F0058A">
        <w:rPr>
          <w:rFonts w:asciiTheme="minorHAnsi" w:hAnsiTheme="minorHAnsi" w:cs="Arial"/>
          <w:b/>
        </w:rPr>
        <w:t>?</w:t>
      </w:r>
    </w:p>
    <w:p w14:paraId="5D0D4870" w14:textId="59DA4639" w:rsidR="0066344A" w:rsidRPr="000626BB" w:rsidRDefault="0066344A" w:rsidP="000626BB">
      <w:pPr>
        <w:spacing w:before="120" w:after="120"/>
        <w:rPr>
          <w:rFonts w:asciiTheme="minorHAnsi" w:hAnsiTheme="minorHAnsi" w:cs="Arial"/>
        </w:rPr>
      </w:pPr>
      <w:r w:rsidRPr="000626BB">
        <w:rPr>
          <w:rFonts w:asciiTheme="minorHAnsi" w:hAnsiTheme="minorHAnsi" w:cs="Arial"/>
        </w:rPr>
        <w:t xml:space="preserve"> </w:t>
      </w:r>
      <w:r w:rsidRPr="000626BB">
        <w:rPr>
          <w:rFonts w:asciiTheme="minorHAnsi" w:hAnsiTheme="minorHAnsi" w:cs="Arial"/>
          <w:highlight w:val="cyan"/>
        </w:rPr>
        <w:t>[Enter estimated percentage]</w:t>
      </w:r>
    </w:p>
    <w:p w14:paraId="707158F9" w14:textId="45F0D9F1" w:rsidR="0066344A" w:rsidRPr="00F0058A" w:rsidRDefault="000626BB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7.5</w:t>
      </w:r>
      <w:r w:rsidR="0066344A" w:rsidRPr="00F0058A">
        <w:rPr>
          <w:rFonts w:asciiTheme="minorHAnsi" w:hAnsiTheme="minorHAnsi" w:cs="Arial"/>
          <w:b/>
        </w:rPr>
        <w:t xml:space="preserve"> How do you plan to transfer data off </w:t>
      </w:r>
      <w:r>
        <w:rPr>
          <w:rFonts w:asciiTheme="minorHAnsi" w:hAnsiTheme="minorHAnsi" w:cs="Arial"/>
          <w:b/>
        </w:rPr>
        <w:t>Cirrus</w:t>
      </w:r>
      <w:r w:rsidR="0066344A" w:rsidRPr="00F0058A">
        <w:rPr>
          <w:rFonts w:asciiTheme="minorHAnsi" w:hAnsiTheme="minorHAnsi" w:cs="Arial"/>
          <w:b/>
        </w:rPr>
        <w:t>?</w:t>
      </w:r>
    </w:p>
    <w:p w14:paraId="6DA717B7" w14:textId="64A20A2F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[Please describe the mechanism you will use to transfer data from </w:t>
      </w:r>
      <w:r w:rsidR="000626BB">
        <w:rPr>
          <w:rFonts w:asciiTheme="minorHAnsi" w:hAnsiTheme="minorHAnsi" w:cs="Arial"/>
          <w:highlight w:val="cyan"/>
        </w:rPr>
        <w:t>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(i.e.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</w:p>
    <w:p w14:paraId="180589D7" w14:textId="77777777" w:rsidR="0066344A" w:rsidRDefault="0066344A">
      <w:pPr>
        <w:widowControl/>
        <w:suppressAutoHyphens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56AC440E" w14:textId="77777777" w:rsidR="00287A3E" w:rsidRPr="00EF77AF" w:rsidRDefault="00287A3E" w:rsidP="00287A3E">
      <w:pPr>
        <w:pStyle w:val="Heading1"/>
        <w:rPr>
          <w:i/>
        </w:rPr>
      </w:pPr>
      <w:r w:rsidRPr="00877442">
        <w:t>Section 2: Technical Assessment (</w:t>
      </w:r>
      <w:r w:rsidRPr="00877442">
        <w:rPr>
          <w:i/>
        </w:rPr>
        <w:t xml:space="preserve">To be completed by CSE team). </w:t>
      </w:r>
    </w:p>
    <w:p w14:paraId="29BBB17E" w14:textId="77777777" w:rsidR="00287A3E" w:rsidRDefault="00287A3E" w:rsidP="00287A3E">
      <w:pPr>
        <w:rPr>
          <w:rFonts w:asciiTheme="minorHAnsi" w:hAnsiTheme="minorHAnsi"/>
          <w:b/>
        </w:rPr>
      </w:pPr>
    </w:p>
    <w:p w14:paraId="2094F189" w14:textId="07A8E6EC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 Received by CSE</w:t>
      </w:r>
      <w:r w:rsidR="000626BB">
        <w:rPr>
          <w:rFonts w:asciiTheme="minorHAnsi" w:hAnsiTheme="minorHAnsi"/>
          <w:b/>
        </w:rPr>
        <w:t xml:space="preserve"> Service</w:t>
      </w:r>
      <w:r w:rsidRPr="00877442">
        <w:rPr>
          <w:rFonts w:asciiTheme="minorHAnsi" w:hAnsiTheme="minorHAnsi"/>
          <w:b/>
        </w:rPr>
        <w:t>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received date]</w:t>
      </w:r>
    </w:p>
    <w:p w14:paraId="0D02E88B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51146439" w14:textId="77777777" w:rsidTr="009276E2">
        <w:tc>
          <w:tcPr>
            <w:tcW w:w="8309" w:type="dxa"/>
          </w:tcPr>
          <w:p w14:paraId="439FD2D2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65679036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1FA4001" w14:textId="77777777" w:rsidTr="009276E2">
        <w:tc>
          <w:tcPr>
            <w:tcW w:w="9230" w:type="dxa"/>
            <w:gridSpan w:val="2"/>
          </w:tcPr>
          <w:p w14:paraId="1655BB2C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87648F8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5F61C456" w14:textId="77777777" w:rsidTr="009276E2">
        <w:tc>
          <w:tcPr>
            <w:tcW w:w="8309" w:type="dxa"/>
          </w:tcPr>
          <w:p w14:paraId="5CDA2D6E" w14:textId="03196B70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software specified</w:t>
            </w:r>
            <w:r w:rsidR="000626BB">
              <w:rPr>
                <w:rFonts w:asciiTheme="minorHAnsi" w:hAnsiTheme="minorHAnsi"/>
              </w:rPr>
              <w:t xml:space="preserve"> technically suitable for Cirrus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390DBEE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18102934" w14:textId="77777777" w:rsidTr="009276E2">
        <w:tc>
          <w:tcPr>
            <w:tcW w:w="9230" w:type="dxa"/>
            <w:gridSpan w:val="2"/>
          </w:tcPr>
          <w:p w14:paraId="44B61353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F095F65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06AB01B1" w14:textId="77777777" w:rsidTr="009276E2">
        <w:tc>
          <w:tcPr>
            <w:tcW w:w="8309" w:type="dxa"/>
          </w:tcPr>
          <w:p w14:paraId="659D85AC" w14:textId="305F3785" w:rsidR="00287A3E" w:rsidRDefault="00287A3E" w:rsidP="000626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compute t</w:t>
            </w:r>
            <w:r w:rsidR="000626BB">
              <w:rPr>
                <w:rFonts w:asciiTheme="minorHAnsi" w:hAnsiTheme="minorHAnsi"/>
              </w:rPr>
              <w:t>ime requested reasonable and have</w:t>
            </w:r>
            <w:r>
              <w:rPr>
                <w:rFonts w:asciiTheme="minorHAnsi" w:hAnsiTheme="minorHAnsi"/>
              </w:rPr>
              <w:t xml:space="preserve"> </w:t>
            </w:r>
            <w:r w:rsidR="000626BB">
              <w:rPr>
                <w:rFonts w:asciiTheme="minorHAnsi" w:hAnsiTheme="minorHAnsi"/>
              </w:rPr>
              <w:t xml:space="preserve">the resources requested </w:t>
            </w:r>
            <w:r>
              <w:rPr>
                <w:rFonts w:asciiTheme="minorHAnsi" w:hAnsiTheme="minorHAnsi"/>
              </w:rPr>
              <w:t>technically justified? Are the storage requests reasonable?</w:t>
            </w:r>
          </w:p>
        </w:tc>
        <w:tc>
          <w:tcPr>
            <w:tcW w:w="921" w:type="dxa"/>
          </w:tcPr>
          <w:p w14:paraId="671E0B7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08BE20FE" w14:textId="77777777" w:rsidTr="009276E2">
        <w:tc>
          <w:tcPr>
            <w:tcW w:w="9230" w:type="dxa"/>
            <w:gridSpan w:val="2"/>
          </w:tcPr>
          <w:p w14:paraId="696CA9E2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14AAB219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14270C2E" w14:textId="77777777" w:rsidTr="009276E2">
        <w:tc>
          <w:tcPr>
            <w:tcW w:w="8309" w:type="dxa"/>
          </w:tcPr>
          <w:p w14:paraId="737F1450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data management and transfer plan reasonable and technically sound?</w:t>
            </w:r>
          </w:p>
        </w:tc>
        <w:tc>
          <w:tcPr>
            <w:tcW w:w="921" w:type="dxa"/>
          </w:tcPr>
          <w:p w14:paraId="6D3B39D8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7DE7DB9" w14:textId="77777777" w:rsidTr="009276E2">
        <w:tc>
          <w:tcPr>
            <w:tcW w:w="9230" w:type="dxa"/>
            <w:gridSpan w:val="2"/>
          </w:tcPr>
          <w:p w14:paraId="390B0C2A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D8A1393" w14:textId="77777777" w:rsidR="00287A3E" w:rsidRDefault="00287A3E" w:rsidP="00287A3E">
      <w:pPr>
        <w:rPr>
          <w:rFonts w:asciiTheme="minorHAnsi" w:hAnsiTheme="minorHAnsi"/>
        </w:rPr>
      </w:pPr>
    </w:p>
    <w:p w14:paraId="251DC180" w14:textId="2A45261C" w:rsidR="00287A3E" w:rsidRPr="001C21FE" w:rsidRDefault="00287A3E" w:rsidP="00287A3E">
      <w:pPr>
        <w:rPr>
          <w:rFonts w:asciiTheme="minorHAnsi" w:hAnsiTheme="minorHAnsi"/>
          <w:b/>
        </w:rPr>
      </w:pPr>
      <w:r w:rsidRPr="00D54FCF">
        <w:rPr>
          <w:rFonts w:asciiTheme="minorHAnsi" w:hAnsiTheme="minorHAnsi"/>
          <w:b/>
        </w:rPr>
        <w:t xml:space="preserve">Is the application, as outlined above, suitable for access to the </w:t>
      </w:r>
      <w:r w:rsidR="000626BB">
        <w:rPr>
          <w:rFonts w:asciiTheme="minorHAnsi" w:hAnsiTheme="minorHAnsi"/>
          <w:b/>
        </w:rPr>
        <w:t>Cirrus</w:t>
      </w:r>
      <w:r w:rsidRPr="00D54FCF">
        <w:rPr>
          <w:rFonts w:asciiTheme="minorHAnsi" w:hAnsiTheme="minorHAnsi"/>
          <w:b/>
        </w:rPr>
        <w:t xml:space="preserve"> service?</w:t>
      </w:r>
      <w:r>
        <w:rPr>
          <w:rFonts w:asciiTheme="minorHAnsi" w:hAnsiTheme="minorHAnsi"/>
        </w:rPr>
        <w:t xml:space="preserve"> </w:t>
      </w:r>
      <w:r w:rsidRPr="00877442">
        <w:rPr>
          <w:rFonts w:asciiTheme="minorHAnsi" w:hAnsiTheme="minorHAnsi"/>
          <w:b/>
        </w:rPr>
        <w:t>Yes / No</w:t>
      </w:r>
    </w:p>
    <w:p w14:paraId="01950FD7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287A3E" w14:paraId="0B6A0F93" w14:textId="77777777" w:rsidTr="00287A3E">
        <w:tc>
          <w:tcPr>
            <w:tcW w:w="9288" w:type="dxa"/>
          </w:tcPr>
          <w:p w14:paraId="4E8D5165" w14:textId="0F81F53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project require the technical capabilities of </w:t>
            </w:r>
            <w:r w:rsidR="000626BB">
              <w:rPr>
                <w:rFonts w:asciiTheme="minorHAnsi" w:hAnsiTheme="minorHAnsi"/>
              </w:rPr>
              <w:t>Cirrus</w:t>
            </w:r>
            <w:r>
              <w:rPr>
                <w:rFonts w:asciiTheme="minorHAnsi" w:hAnsiTheme="minorHAnsi"/>
              </w:rPr>
              <w:t>?</w:t>
            </w:r>
          </w:p>
          <w:p w14:paraId="1E786291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Would a different computing resource be more appropriate?</w:t>
            </w:r>
          </w:p>
        </w:tc>
      </w:tr>
      <w:tr w:rsidR="00287A3E" w14:paraId="116DB1AC" w14:textId="77777777" w:rsidTr="00287A3E">
        <w:tc>
          <w:tcPr>
            <w:tcW w:w="9288" w:type="dxa"/>
          </w:tcPr>
          <w:p w14:paraId="7EE42508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845E070" w14:textId="77777777" w:rsidR="00287A3E" w:rsidRPr="00877442" w:rsidRDefault="00287A3E" w:rsidP="00287A3E">
      <w:pPr>
        <w:rPr>
          <w:rFonts w:asciiTheme="minorHAnsi" w:hAnsiTheme="minorHAnsi"/>
        </w:rPr>
      </w:pPr>
    </w:p>
    <w:p w14:paraId="6BBFF111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Name:</w:t>
      </w:r>
      <w:r w:rsidRPr="00877442">
        <w:rPr>
          <w:rFonts w:asciiTheme="minorHAnsi" w:hAnsiTheme="minorHAnsi"/>
        </w:rPr>
        <w:tab/>
      </w:r>
      <w:r w:rsidRPr="00597915">
        <w:rPr>
          <w:rFonts w:asciiTheme="minorHAnsi" w:hAnsiTheme="minorHAnsi"/>
          <w:highlight w:val="cyan"/>
        </w:rPr>
        <w:t>[Enter name]</w:t>
      </w:r>
    </w:p>
    <w:p w14:paraId="3D9004D9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Position: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job title]</w:t>
      </w:r>
    </w:p>
    <w:p w14:paraId="04EC1D36" w14:textId="5BB9A0DD" w:rsidR="0098781F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date completed]</w:t>
      </w:r>
    </w:p>
    <w:sectPr w:rsidR="0098781F" w:rsidRPr="00877442" w:rsidSect="00420685">
      <w:headerReference w:type="even" r:id="rId12"/>
      <w:headerReference w:type="default" r:id="rId13"/>
      <w:footerReference w:type="default" r:id="rId14"/>
      <w:headerReference w:type="first" r:id="rId15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7F3E3" w14:textId="77777777" w:rsidR="00E25971" w:rsidRDefault="00E25971">
      <w:r>
        <w:separator/>
      </w:r>
    </w:p>
  </w:endnote>
  <w:endnote w:type="continuationSeparator" w:id="0">
    <w:p w14:paraId="651A5CA6" w14:textId="77777777" w:rsidR="00E25971" w:rsidRDefault="00E2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Klee One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Cambria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67F5" w14:textId="33BF3E49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3944DD">
      <w:rPr>
        <w:rFonts w:asciiTheme="minorHAnsi" w:hAnsiTheme="minorHAnsi"/>
        <w:sz w:val="20"/>
        <w:szCs w:val="20"/>
      </w:rPr>
      <w:t>Pump Priming</w:t>
    </w:r>
    <w:r w:rsidR="009760D2" w:rsidRPr="00E23671">
      <w:rPr>
        <w:rFonts w:asciiTheme="minorHAnsi" w:hAnsiTheme="minorHAnsi"/>
        <w:sz w:val="20"/>
        <w:szCs w:val="20"/>
      </w:rPr>
      <w:t xml:space="preserve">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BF4B0E">
      <w:rPr>
        <w:rStyle w:val="PageNumber"/>
        <w:rFonts w:asciiTheme="minorHAnsi" w:hAnsiTheme="minorHAnsi"/>
        <w:noProof/>
        <w:sz w:val="20"/>
        <w:szCs w:val="20"/>
      </w:rPr>
      <w:t>3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BF4B0E">
      <w:rPr>
        <w:rStyle w:val="PageNumber"/>
        <w:rFonts w:asciiTheme="minorHAnsi" w:hAnsiTheme="minorHAnsi"/>
        <w:noProof/>
        <w:sz w:val="20"/>
        <w:szCs w:val="20"/>
      </w:rPr>
      <w:t>8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DDD7F" w14:textId="77777777" w:rsidR="00E25971" w:rsidRDefault="00E25971">
      <w:r>
        <w:separator/>
      </w:r>
    </w:p>
  </w:footnote>
  <w:footnote w:type="continuationSeparator" w:id="0">
    <w:p w14:paraId="4E9F2C49" w14:textId="77777777" w:rsidR="00E25971" w:rsidRDefault="00E2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09D5F" w14:textId="77777777" w:rsidR="004C1066" w:rsidRDefault="004C1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27A5" w14:textId="70C42DE6" w:rsidR="009760D2" w:rsidRDefault="000F6179" w:rsidP="00597915">
    <w:pPr>
      <w:pStyle w:val="Header"/>
      <w:jc w:val="right"/>
    </w:pPr>
    <w:r>
      <w:rPr>
        <w:noProof/>
      </w:rPr>
      <w:drawing>
        <wp:inline distT="0" distB="0" distL="0" distR="0" wp14:anchorId="3121B496" wp14:editId="56EEA077">
          <wp:extent cx="1234015" cy="388229"/>
          <wp:effectExtent l="0" t="0" r="0" b="5715"/>
          <wp:docPr id="20567619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761979" name="Picture 20567619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9671" cy="418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79852" w14:textId="77777777" w:rsidR="004C1066" w:rsidRDefault="004C1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num w:numId="1" w16cid:durableId="623925766">
    <w:abstractNumId w:val="1"/>
  </w:num>
  <w:num w:numId="2" w16cid:durableId="855198450">
    <w:abstractNumId w:val="2"/>
  </w:num>
  <w:num w:numId="3" w16cid:durableId="372850668">
    <w:abstractNumId w:val="3"/>
  </w:num>
  <w:num w:numId="4" w16cid:durableId="1983654056">
    <w:abstractNumId w:val="4"/>
  </w:num>
  <w:num w:numId="5" w16cid:durableId="240407947">
    <w:abstractNumId w:val="5"/>
  </w:num>
  <w:num w:numId="6" w16cid:durableId="682128030">
    <w:abstractNumId w:val="6"/>
  </w:num>
  <w:num w:numId="7" w16cid:durableId="886571746">
    <w:abstractNumId w:val="7"/>
  </w:num>
  <w:num w:numId="8" w16cid:durableId="1937907253">
    <w:abstractNumId w:val="8"/>
  </w:num>
  <w:num w:numId="9" w16cid:durableId="1783256118">
    <w:abstractNumId w:val="13"/>
  </w:num>
  <w:num w:numId="10" w16cid:durableId="888298322">
    <w:abstractNumId w:val="12"/>
  </w:num>
  <w:num w:numId="11" w16cid:durableId="725489792">
    <w:abstractNumId w:val="0"/>
  </w:num>
  <w:num w:numId="12" w16cid:durableId="1618443723">
    <w:abstractNumId w:val="10"/>
  </w:num>
  <w:num w:numId="13" w16cid:durableId="977103271">
    <w:abstractNumId w:val="11"/>
  </w:num>
  <w:num w:numId="14" w16cid:durableId="283274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07E"/>
    <w:rsid w:val="000439C7"/>
    <w:rsid w:val="000506C7"/>
    <w:rsid w:val="000626BB"/>
    <w:rsid w:val="00093B07"/>
    <w:rsid w:val="000A5482"/>
    <w:rsid w:val="000C006B"/>
    <w:rsid w:val="000C683E"/>
    <w:rsid w:val="000D1BDA"/>
    <w:rsid w:val="000E7BBD"/>
    <w:rsid w:val="000F6179"/>
    <w:rsid w:val="000F756C"/>
    <w:rsid w:val="00106111"/>
    <w:rsid w:val="00117780"/>
    <w:rsid w:val="00124AB2"/>
    <w:rsid w:val="001666B9"/>
    <w:rsid w:val="00170E97"/>
    <w:rsid w:val="001A3A15"/>
    <w:rsid w:val="001D14E3"/>
    <w:rsid w:val="001D61FB"/>
    <w:rsid w:val="001F0519"/>
    <w:rsid w:val="00225F07"/>
    <w:rsid w:val="00236A39"/>
    <w:rsid w:val="00287A3E"/>
    <w:rsid w:val="002911EC"/>
    <w:rsid w:val="002A4499"/>
    <w:rsid w:val="002A5E19"/>
    <w:rsid w:val="002B252F"/>
    <w:rsid w:val="002B5279"/>
    <w:rsid w:val="002B79D8"/>
    <w:rsid w:val="002C794B"/>
    <w:rsid w:val="002F644C"/>
    <w:rsid w:val="003057DC"/>
    <w:rsid w:val="00310792"/>
    <w:rsid w:val="00322990"/>
    <w:rsid w:val="00332405"/>
    <w:rsid w:val="003465FD"/>
    <w:rsid w:val="00350768"/>
    <w:rsid w:val="00381044"/>
    <w:rsid w:val="00391182"/>
    <w:rsid w:val="003943F5"/>
    <w:rsid w:val="003944DD"/>
    <w:rsid w:val="003D7B1A"/>
    <w:rsid w:val="003E0DBC"/>
    <w:rsid w:val="003E1D7F"/>
    <w:rsid w:val="003F0D6C"/>
    <w:rsid w:val="00417AD3"/>
    <w:rsid w:val="00420685"/>
    <w:rsid w:val="00446D0E"/>
    <w:rsid w:val="00451AE0"/>
    <w:rsid w:val="004579E7"/>
    <w:rsid w:val="00463601"/>
    <w:rsid w:val="00465649"/>
    <w:rsid w:val="00467154"/>
    <w:rsid w:val="00476585"/>
    <w:rsid w:val="004B78D2"/>
    <w:rsid w:val="004C1066"/>
    <w:rsid w:val="004D35B2"/>
    <w:rsid w:val="004D3F47"/>
    <w:rsid w:val="005078BC"/>
    <w:rsid w:val="005702D8"/>
    <w:rsid w:val="00597915"/>
    <w:rsid w:val="005D1E68"/>
    <w:rsid w:val="00604FE0"/>
    <w:rsid w:val="006267C3"/>
    <w:rsid w:val="00631171"/>
    <w:rsid w:val="0066344A"/>
    <w:rsid w:val="0066673A"/>
    <w:rsid w:val="00670AB9"/>
    <w:rsid w:val="00690439"/>
    <w:rsid w:val="00690AA7"/>
    <w:rsid w:val="006A2F7E"/>
    <w:rsid w:val="006D1D8C"/>
    <w:rsid w:val="00717D56"/>
    <w:rsid w:val="00730937"/>
    <w:rsid w:val="00773429"/>
    <w:rsid w:val="007B5A6B"/>
    <w:rsid w:val="007C3213"/>
    <w:rsid w:val="007D4E1B"/>
    <w:rsid w:val="007E3A96"/>
    <w:rsid w:val="007E5744"/>
    <w:rsid w:val="007E58DE"/>
    <w:rsid w:val="007F462A"/>
    <w:rsid w:val="008230B5"/>
    <w:rsid w:val="00832AF0"/>
    <w:rsid w:val="00836A01"/>
    <w:rsid w:val="00846109"/>
    <w:rsid w:val="00853B81"/>
    <w:rsid w:val="00857181"/>
    <w:rsid w:val="0087279D"/>
    <w:rsid w:val="00877442"/>
    <w:rsid w:val="008937F4"/>
    <w:rsid w:val="008B0907"/>
    <w:rsid w:val="008E1483"/>
    <w:rsid w:val="008E206B"/>
    <w:rsid w:val="008E25E1"/>
    <w:rsid w:val="008F2B0D"/>
    <w:rsid w:val="008F4492"/>
    <w:rsid w:val="009006DA"/>
    <w:rsid w:val="00912E1D"/>
    <w:rsid w:val="00924E93"/>
    <w:rsid w:val="0093235E"/>
    <w:rsid w:val="009371ED"/>
    <w:rsid w:val="00941AB8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7804"/>
    <w:rsid w:val="00A37235"/>
    <w:rsid w:val="00A5620A"/>
    <w:rsid w:val="00A645FC"/>
    <w:rsid w:val="00A913E0"/>
    <w:rsid w:val="00AA5BDD"/>
    <w:rsid w:val="00AB489C"/>
    <w:rsid w:val="00AD2CC5"/>
    <w:rsid w:val="00AF4FF8"/>
    <w:rsid w:val="00B746C8"/>
    <w:rsid w:val="00B74F35"/>
    <w:rsid w:val="00BD52EF"/>
    <w:rsid w:val="00BF4B0E"/>
    <w:rsid w:val="00BF736D"/>
    <w:rsid w:val="00C016EB"/>
    <w:rsid w:val="00C259A6"/>
    <w:rsid w:val="00C260FA"/>
    <w:rsid w:val="00C45847"/>
    <w:rsid w:val="00C53436"/>
    <w:rsid w:val="00C864FE"/>
    <w:rsid w:val="00C90EE9"/>
    <w:rsid w:val="00C95723"/>
    <w:rsid w:val="00CE12CB"/>
    <w:rsid w:val="00CF5FFC"/>
    <w:rsid w:val="00D1018A"/>
    <w:rsid w:val="00D127F0"/>
    <w:rsid w:val="00D35F48"/>
    <w:rsid w:val="00D426A1"/>
    <w:rsid w:val="00D4660A"/>
    <w:rsid w:val="00D47C0E"/>
    <w:rsid w:val="00D52EFC"/>
    <w:rsid w:val="00D62211"/>
    <w:rsid w:val="00D863B0"/>
    <w:rsid w:val="00DB48EB"/>
    <w:rsid w:val="00DC2FE0"/>
    <w:rsid w:val="00DE1AAE"/>
    <w:rsid w:val="00DF49FF"/>
    <w:rsid w:val="00E2007E"/>
    <w:rsid w:val="00E23671"/>
    <w:rsid w:val="00E259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55E5"/>
    <w:rsid w:val="00EE3A5D"/>
    <w:rsid w:val="00EE6CFB"/>
    <w:rsid w:val="00EF6DD3"/>
    <w:rsid w:val="00F05B6A"/>
    <w:rsid w:val="00F10B07"/>
    <w:rsid w:val="00F75BD1"/>
    <w:rsid w:val="00F770AA"/>
    <w:rsid w:val="00F91AB9"/>
    <w:rsid w:val="00FB7DD4"/>
    <w:rsid w:val="00FD4DB9"/>
    <w:rsid w:val="00F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94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rrus.ac.uk/support-access/acces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cirrus.ac.u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support@cirrus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rrus.ac.uk/support-access/acces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2B1C9-62AC-3146-B195-A092C1D7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5660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2014-08-14T14:41:00Z</dcterms:created>
  <dcterms:modified xsi:type="dcterms:W3CDTF">2025-10-24T08:04:00Z</dcterms:modified>
</cp:coreProperties>
</file>