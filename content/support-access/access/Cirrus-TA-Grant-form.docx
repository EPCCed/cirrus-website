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5DFEC" w:themeColor="accent4" w:themeTint="33"/>
  <w:body>
    <w:p w14:paraId="78D35E86" w14:textId="77777777" w:rsidR="006A214A" w:rsidRDefault="008B0907">
      <w:pPr>
        <w:pStyle w:val="Title"/>
        <w:rPr>
          <w:sz w:val="44"/>
        </w:rPr>
      </w:pPr>
      <w:r>
        <w:rPr>
          <w:sz w:val="44"/>
        </w:rPr>
        <w:t>Cirrus</w:t>
      </w:r>
      <w:r w:rsidR="00AD2CC5">
        <w:rPr>
          <w:sz w:val="44"/>
        </w:rPr>
        <w:t xml:space="preserve"> Technical Assessment Form: </w:t>
      </w:r>
    </w:p>
    <w:p w14:paraId="56A95777" w14:textId="64B40CDC" w:rsidR="0098781F" w:rsidRDefault="00590E3C">
      <w:pPr>
        <w:pStyle w:val="Title"/>
        <w:rPr>
          <w:sz w:val="44"/>
        </w:rPr>
      </w:pPr>
      <w:r>
        <w:rPr>
          <w:sz w:val="44"/>
        </w:rPr>
        <w:t>Grant</w:t>
      </w:r>
      <w:r w:rsidR="006A214A">
        <w:rPr>
          <w:sz w:val="44"/>
        </w:rPr>
        <w:t xml:space="preserve"> 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7E14365D">
                <wp:simplePos x="0" y="0"/>
                <wp:positionH relativeFrom="column">
                  <wp:posOffset>-63500</wp:posOffset>
                </wp:positionH>
                <wp:positionV relativeFrom="paragraph">
                  <wp:posOffset>240030</wp:posOffset>
                </wp:positionV>
                <wp:extent cx="6115050" cy="732155"/>
                <wp:effectExtent l="12700" t="12700" r="31750" b="29845"/>
                <wp:wrapSquare wrapText="bothSides"/>
                <wp:docPr id="2" name="Text Box 2"/>
                <wp:cNvGraphicFramePr/>
                <a:graphic xmlns:a="http://schemas.openxmlformats.org/drawingml/2006/main">
                  <a:graphicData uri="http://schemas.microsoft.com/office/word/2010/wordprocessingShape">
                    <wps:wsp>
                      <wps:cNvSpPr txBox="1"/>
                      <wps:spPr>
                        <a:xfrm>
                          <a:off x="0" y="0"/>
                          <a:ext cx="6115050" cy="732155"/>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38301615" w:rsidR="009760D2" w:rsidRPr="00391182" w:rsidRDefault="00590E3C" w:rsidP="00391182">
                            <w:pPr>
                              <w:rPr>
                                <w:rFonts w:asciiTheme="minorHAnsi" w:hAnsiTheme="minorHAnsi"/>
                                <w:b/>
                              </w:rPr>
                            </w:pPr>
                            <w:r>
                              <w:rPr>
                                <w:rFonts w:asciiTheme="minorHAnsi" w:hAnsiTheme="minorHAnsi"/>
                                <w:b/>
                              </w:rPr>
                              <w:t xml:space="preserve">Note: this form is for grant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w:t>
                            </w:r>
                            <w:r w:rsidR="006A214A">
                              <w:rPr>
                                <w:rFonts w:asciiTheme="minorHAnsi" w:hAnsiTheme="minorHAnsi"/>
                                <w:b/>
                              </w:rPr>
                              <w:t xml:space="preserve">: </w:t>
                            </w:r>
                            <w:hyperlink r:id="rId8" w:history="1">
                              <w:r w:rsidR="0033388A" w:rsidRPr="009C74D9">
                                <w:rPr>
                                  <w:rStyle w:val="Hyperlink"/>
                                  <w:rFonts w:asciiTheme="minorHAnsi" w:hAnsiTheme="minorHAnsi"/>
                                  <w:b/>
                                </w:rPr>
                                <w:t>http://www.cirrus.ac.uk/support-access/access</w:t>
                              </w:r>
                            </w:hyperlink>
                            <w:r w:rsidR="0033388A">
                              <w:rPr>
                                <w:rFonts w:asciiTheme="minorHAnsi" w:hAnsiTheme="minorHAnsi"/>
                                <w:b/>
                              </w:rPr>
                              <w:t xml:space="preserve"> </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pt;margin-top:18.9pt;width:481.5pt;height:5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" fillcolor="#d99594 [1941]" strokecolor="#c0504d [3205]" strokeweight="3pt">
                <v:textbox>
                  <w:txbxContent>
                    <w:p w14:paraId="173ACC82" w14:textId="38301615" w:rsidR="009760D2" w:rsidRPr="00391182" w:rsidRDefault="00590E3C" w:rsidP="00391182">
                      <w:pPr>
                        <w:rPr>
                          <w:rFonts w:asciiTheme="minorHAnsi" w:hAnsiTheme="minorHAnsi"/>
                          <w:b/>
                        </w:rPr>
                      </w:pPr>
                      <w:r>
                        <w:rPr>
                          <w:rFonts w:asciiTheme="minorHAnsi" w:hAnsiTheme="minorHAnsi"/>
                          <w:b/>
                        </w:rPr>
                        <w:t xml:space="preserve">Note: this form is for grant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w:t>
                      </w:r>
                      <w:r w:rsidR="006A214A">
                        <w:rPr>
                          <w:rFonts w:asciiTheme="minorHAnsi" w:hAnsiTheme="minorHAnsi"/>
                          <w:b/>
                        </w:rPr>
                        <w:t xml:space="preserve">: </w:t>
                      </w:r>
                      <w:hyperlink r:id="rId9" w:history="1">
                        <w:r w:rsidR="0033388A" w:rsidRPr="009C74D9">
                          <w:rPr>
                            <w:rStyle w:val="Hyperlink"/>
                            <w:rFonts w:asciiTheme="minorHAnsi" w:hAnsiTheme="minorHAnsi"/>
                            <w:b/>
                          </w:rPr>
                          <w:t>http://www.cirrus.ac.uk/support-access/access</w:t>
                        </w:r>
                      </w:hyperlink>
                      <w:r w:rsidR="0033388A">
                        <w:rPr>
                          <w:rFonts w:asciiTheme="minorHAnsi" w:hAnsiTheme="minorHAnsi"/>
                          <w:b/>
                        </w:rPr>
                        <w:t xml:space="preserve"> </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3CC5A5A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10" w:history="1">
        <w:r w:rsidR="00964F3F" w:rsidRPr="009E4E88">
          <w:rPr>
            <w:rStyle w:val="Hyperlink"/>
            <w:rFonts w:asciiTheme="minorHAnsi" w:hAnsiTheme="minorHAnsi"/>
          </w:rPr>
          <w:t>support@cirrus.ac.uk</w:t>
        </w:r>
      </w:hyperlink>
      <w:r w:rsidRPr="00877442">
        <w:rPr>
          <w:rFonts w:asciiTheme="minorHAnsi" w:hAnsiTheme="minorHAnsi"/>
        </w:rPr>
        <w:t>)</w:t>
      </w:r>
    </w:p>
    <w:p w14:paraId="07221222" w14:textId="72983A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11" w:history="1">
        <w:r w:rsidR="00964F3F"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2E4DB6E3" w14:textId="34F11263" w:rsidR="00EB36D1" w:rsidRPr="00877442" w:rsidRDefault="00EB36D1" w:rsidP="00EB36D1">
      <w:pPr>
        <w:pStyle w:val="ListParagraph"/>
        <w:numPr>
          <w:ilvl w:val="0"/>
          <w:numId w:val="12"/>
        </w:numPr>
        <w:rPr>
          <w:rFonts w:asciiTheme="minorHAnsi" w:hAnsiTheme="minorHAnsi"/>
        </w:rPr>
      </w:pPr>
      <w:r>
        <w:rPr>
          <w:rFonts w:asciiTheme="minorHAnsi" w:hAnsiTheme="minorHAnsi"/>
        </w:rPr>
        <w:t>The CSE team will return the fully completed form to you</w:t>
      </w:r>
      <w:r w:rsidR="00A75A49">
        <w:rPr>
          <w:rFonts w:asciiTheme="minorHAnsi" w:hAnsiTheme="minorHAnsi"/>
        </w:rPr>
        <w:t xml:space="preserve"> so you can include it </w:t>
      </w:r>
      <w:r w:rsidR="00934E0C">
        <w:rPr>
          <w:rFonts w:asciiTheme="minorHAnsi" w:hAnsiTheme="minorHAnsi"/>
        </w:rPr>
        <w:t>in</w:t>
      </w:r>
      <w:r w:rsidR="00A75A49">
        <w:rPr>
          <w:rFonts w:asciiTheme="minorHAnsi" w:hAnsiTheme="minorHAnsi"/>
        </w:rPr>
        <w:t xml:space="preserve"> your </w:t>
      </w:r>
      <w:r w:rsidR="00934E0C">
        <w:rPr>
          <w:rFonts w:asciiTheme="minorHAnsi" w:hAnsiTheme="minorHAnsi"/>
        </w:rPr>
        <w:t>g</w:t>
      </w:r>
      <w:r>
        <w:rPr>
          <w:rFonts w:asciiTheme="minorHAnsi" w:hAnsiTheme="minorHAnsi"/>
        </w:rPr>
        <w:t>rant application.</w:t>
      </w:r>
    </w:p>
    <w:p w14:paraId="1436516F" w14:textId="77777777" w:rsidR="00AD2CC5" w:rsidRPr="00877442" w:rsidRDefault="00AD2CC5" w:rsidP="00391182">
      <w:pPr>
        <w:pStyle w:val="ListParagraph"/>
        <w:rPr>
          <w:rFonts w:asciiTheme="minorHAnsi" w:hAnsiTheme="minorHAnsi"/>
        </w:rPr>
      </w:pPr>
    </w:p>
    <w:p w14:paraId="3DB61776" w14:textId="641FB09B" w:rsidR="00EB36D1" w:rsidRPr="00A47A6C" w:rsidRDefault="00EB36D1" w:rsidP="00EB36D1">
      <w:pPr>
        <w:rPr>
          <w:rFonts w:asciiTheme="minorHAnsi" w:hAnsiTheme="minorHAnsi"/>
          <w:b/>
        </w:rPr>
      </w:pPr>
      <w:r w:rsidRPr="0089242B">
        <w:rPr>
          <w:rFonts w:asciiTheme="minorHAnsi" w:hAnsiTheme="minorHAnsi"/>
          <w:b/>
        </w:rPr>
        <w:t>Notes:</w:t>
      </w:r>
    </w:p>
    <w:p w14:paraId="344DA4C7" w14:textId="21B7423B" w:rsidR="00A2382C" w:rsidRDefault="00A2382C" w:rsidP="00EB36D1">
      <w:pPr>
        <w:pStyle w:val="ListParagraph"/>
        <w:numPr>
          <w:ilvl w:val="0"/>
          <w:numId w:val="13"/>
        </w:numPr>
        <w:rPr>
          <w:rFonts w:asciiTheme="minorHAnsi" w:hAnsiTheme="minorHAnsi"/>
        </w:rPr>
      </w:pPr>
      <w:r>
        <w:rPr>
          <w:rFonts w:asciiTheme="minorHAnsi" w:hAnsiTheme="minorHAnsi"/>
        </w:rPr>
        <w:t>Please indicate the funding body you are applying to in Section 1, Part 1.2.</w:t>
      </w:r>
    </w:p>
    <w:p w14:paraId="0AE3971A" w14:textId="1DCD32B9" w:rsidR="00EB36D1" w:rsidRDefault="00EB36D1" w:rsidP="00EB36D1">
      <w:pPr>
        <w:pStyle w:val="ListParagraph"/>
        <w:numPr>
          <w:ilvl w:val="0"/>
          <w:numId w:val="13"/>
        </w:numPr>
        <w:rPr>
          <w:rFonts w:asciiTheme="minorHAnsi" w:hAnsiTheme="minorHAnsi"/>
        </w:rPr>
      </w:pPr>
      <w:r>
        <w:rPr>
          <w:rFonts w:asciiTheme="minorHAnsi" w:hAnsiTheme="minorHAnsi"/>
        </w:rPr>
        <w:t>You must supply quantitative evidence that the codes to be used scale to the core counts requested</w:t>
      </w:r>
      <w:r w:rsidR="006D0DBB">
        <w:rPr>
          <w:rFonts w:asciiTheme="minorHAnsi" w:hAnsiTheme="minorHAnsi"/>
        </w:rPr>
        <w:t xml:space="preserve"> (or</w:t>
      </w:r>
      <w:r w:rsidR="00A2382C">
        <w:rPr>
          <w:rFonts w:asciiTheme="minorHAnsi" w:hAnsiTheme="minorHAnsi"/>
        </w:rPr>
        <w:t xml:space="preserve"> technical</w:t>
      </w:r>
      <w:r w:rsidR="006D0DBB">
        <w:rPr>
          <w:rFonts w:asciiTheme="minorHAnsi" w:hAnsiTheme="minorHAnsi"/>
        </w:rPr>
        <w:t xml:space="preserve"> </w:t>
      </w:r>
      <w:r w:rsidR="004A6E60">
        <w:rPr>
          <w:rFonts w:asciiTheme="minorHAnsi" w:hAnsiTheme="minorHAnsi"/>
        </w:rPr>
        <w:t xml:space="preserve">justification of why Cirrus </w:t>
      </w:r>
      <w:r w:rsidR="00A2382C">
        <w:rPr>
          <w:rFonts w:asciiTheme="minorHAnsi" w:hAnsiTheme="minorHAnsi"/>
        </w:rPr>
        <w:t>is the correct resource if you are running serial jobs)</w:t>
      </w:r>
      <w:r>
        <w:rPr>
          <w:rFonts w:asciiTheme="minorHAnsi" w:hAnsiTheme="minorHAnsi"/>
        </w:rPr>
        <w:t>. More details on the evidence required can be found in Section 1, Part 6.</w:t>
      </w:r>
    </w:p>
    <w:p w14:paraId="58286456" w14:textId="77777777" w:rsidR="00EB36D1" w:rsidRPr="00A2382C" w:rsidRDefault="00EB36D1" w:rsidP="00A2382C">
      <w:pPr>
        <w:ind w:left="360"/>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78D2EF24" w14:textId="6FFA9163" w:rsidR="0098781F" w:rsidRPr="00167E35" w:rsidRDefault="000F756C" w:rsidP="00A75A49">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A75A49" w:rsidRPr="006A214A">
        <w:rPr>
          <w:rFonts w:asciiTheme="minorHAnsi" w:hAnsiTheme="minorHAnsi"/>
        </w:rPr>
        <w:br/>
      </w: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661D295E" w14:textId="1FDE1784" w:rsidR="006A214A" w:rsidRDefault="00577507">
      <w:pPr>
        <w:numPr>
          <w:ilvl w:val="1"/>
          <w:numId w:val="3"/>
        </w:numPr>
        <w:tabs>
          <w:tab w:val="left" w:pos="360"/>
          <w:tab w:val="left" w:pos="792"/>
        </w:tabs>
        <w:ind w:left="360"/>
        <w:rPr>
          <w:rFonts w:asciiTheme="minorHAnsi" w:hAnsiTheme="minorHAnsi"/>
        </w:rPr>
      </w:pPr>
      <w:r>
        <w:rPr>
          <w:rFonts w:asciiTheme="minorHAnsi" w:hAnsiTheme="minorHAnsi"/>
          <w:b/>
          <w:bCs/>
        </w:rPr>
        <w:t xml:space="preserve"> </w:t>
      </w:r>
      <w:r w:rsidR="006A214A" w:rsidRPr="00DE68F4">
        <w:rPr>
          <w:rFonts w:asciiTheme="minorHAnsi" w:hAnsiTheme="minorHAnsi"/>
          <w:b/>
          <w:bCs/>
        </w:rPr>
        <w:t>Funding body:</w:t>
      </w:r>
      <w:r w:rsidR="006A214A">
        <w:rPr>
          <w:rFonts w:asciiTheme="minorHAnsi" w:hAnsiTheme="minorHAnsi"/>
        </w:rPr>
        <w:t xml:space="preserve"> </w:t>
      </w:r>
      <w:r w:rsidR="006A214A" w:rsidRPr="00DE68F4">
        <w:rPr>
          <w:rFonts w:asciiTheme="minorHAnsi" w:hAnsiTheme="minorHAnsi"/>
          <w:highlight w:val="cyan"/>
        </w:rPr>
        <w:t>[Enter funding body you are applying to (e.g. UKRI-EPSRC)]</w:t>
      </w:r>
    </w:p>
    <w:p w14:paraId="596A3D86" w14:textId="77777777" w:rsidR="006A214A" w:rsidRDefault="006A214A" w:rsidP="006A214A">
      <w:pPr>
        <w:tabs>
          <w:tab w:val="left" w:pos="360"/>
          <w:tab w:val="left" w:pos="792"/>
        </w:tabs>
        <w:ind w:left="360"/>
        <w:rPr>
          <w:rFonts w:asciiTheme="minorHAnsi" w:hAnsiTheme="minorHAnsi"/>
        </w:rPr>
      </w:pPr>
    </w:p>
    <w:p w14:paraId="02A9E3A4" w14:textId="6494145D" w:rsidR="006A214A" w:rsidRDefault="00577507" w:rsidP="006A214A">
      <w:pPr>
        <w:numPr>
          <w:ilvl w:val="1"/>
          <w:numId w:val="3"/>
        </w:numPr>
        <w:tabs>
          <w:tab w:val="clear" w:pos="284"/>
          <w:tab w:val="left" w:pos="360"/>
          <w:tab w:val="left" w:pos="792"/>
          <w:tab w:val="num" w:pos="4111"/>
        </w:tabs>
        <w:ind w:left="360"/>
        <w:rPr>
          <w:rFonts w:asciiTheme="minorHAnsi" w:hAnsiTheme="minorHAnsi"/>
        </w:rPr>
      </w:pPr>
      <w:r>
        <w:rPr>
          <w:rFonts w:asciiTheme="minorHAnsi" w:hAnsiTheme="minorHAnsi"/>
          <w:b/>
          <w:bCs/>
        </w:rPr>
        <w:t xml:space="preserve"> </w:t>
      </w:r>
      <w:r w:rsidR="006A214A" w:rsidRPr="00DE68F4">
        <w:rPr>
          <w:rFonts w:asciiTheme="minorHAnsi" w:hAnsiTheme="minorHAnsi"/>
          <w:b/>
          <w:bCs/>
        </w:rPr>
        <w:t>Funding call:</w:t>
      </w:r>
      <w:r w:rsidR="006A214A">
        <w:rPr>
          <w:rFonts w:asciiTheme="minorHAnsi" w:hAnsiTheme="minorHAnsi"/>
        </w:rPr>
        <w:t xml:space="preserve"> </w:t>
      </w:r>
      <w:r w:rsidR="006A214A" w:rsidRPr="00DE68F4">
        <w:rPr>
          <w:rFonts w:asciiTheme="minorHAnsi" w:hAnsiTheme="minorHAnsi"/>
          <w:highlight w:val="cyan"/>
        </w:rPr>
        <w:t>[Enter name (and URL if available) to call you are applying to]</w:t>
      </w:r>
    </w:p>
    <w:p w14:paraId="42469166" w14:textId="77777777" w:rsidR="006A214A" w:rsidRPr="006A214A" w:rsidRDefault="006A214A" w:rsidP="006A214A">
      <w:pPr>
        <w:tabs>
          <w:tab w:val="left" w:pos="360"/>
          <w:tab w:val="left" w:pos="792"/>
        </w:tabs>
        <w:ind w:left="360"/>
        <w:rPr>
          <w:rFonts w:asciiTheme="minorHAnsi" w:hAnsiTheme="minorHAnsi"/>
        </w:rPr>
      </w:pPr>
    </w:p>
    <w:p w14:paraId="3C7898F6" w14:textId="34BD8828" w:rsidR="0098781F"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25304525" w14:textId="77777777" w:rsidR="007D77D5" w:rsidRDefault="007D77D5" w:rsidP="007D77D5">
      <w:pPr>
        <w:tabs>
          <w:tab w:val="left" w:pos="360"/>
          <w:tab w:val="left" w:pos="792"/>
        </w:tabs>
        <w:ind w:left="360"/>
        <w:rPr>
          <w:rFonts w:asciiTheme="minorHAnsi" w:hAnsiTheme="minorHAnsi"/>
        </w:rPr>
      </w:pPr>
    </w:p>
    <w:p w14:paraId="28463142" w14:textId="2638F3BA" w:rsidR="006A214A" w:rsidRDefault="00577507" w:rsidP="006A214A">
      <w:pPr>
        <w:numPr>
          <w:ilvl w:val="1"/>
          <w:numId w:val="3"/>
        </w:numPr>
        <w:tabs>
          <w:tab w:val="clear" w:pos="284"/>
          <w:tab w:val="left" w:pos="360"/>
          <w:tab w:val="left" w:pos="792"/>
          <w:tab w:val="num" w:pos="4111"/>
        </w:tabs>
        <w:ind w:left="360"/>
        <w:rPr>
          <w:rFonts w:asciiTheme="minorHAnsi" w:hAnsiTheme="minorHAnsi"/>
        </w:rPr>
      </w:pPr>
      <w:r>
        <w:rPr>
          <w:rFonts w:asciiTheme="minorHAnsi" w:hAnsiTheme="minorHAnsi"/>
          <w:b/>
          <w:bCs/>
        </w:rPr>
        <w:t xml:space="preserve"> </w:t>
      </w:r>
      <w:r w:rsidR="006A214A" w:rsidRPr="00DE68F4">
        <w:rPr>
          <w:rFonts w:asciiTheme="minorHAnsi" w:hAnsiTheme="minorHAnsi"/>
          <w:b/>
          <w:bCs/>
        </w:rPr>
        <w:t>Proposed length of award:</w:t>
      </w:r>
      <w:r w:rsidR="006A214A">
        <w:rPr>
          <w:rFonts w:asciiTheme="minorHAnsi" w:hAnsiTheme="minorHAnsi"/>
        </w:rPr>
        <w:t xml:space="preserve"> </w:t>
      </w:r>
      <w:r w:rsidR="006A214A" w:rsidRPr="00DE68F4">
        <w:rPr>
          <w:rFonts w:asciiTheme="minorHAnsi" w:hAnsiTheme="minorHAnsi"/>
          <w:highlight w:val="cyan"/>
        </w:rPr>
        <w:t>[Enter award length you are applying for in months]</w:t>
      </w:r>
    </w:p>
    <w:p w14:paraId="239C7A0F" w14:textId="77777777" w:rsidR="006A214A" w:rsidRPr="00DE68F4" w:rsidRDefault="006A214A" w:rsidP="006A214A">
      <w:pPr>
        <w:tabs>
          <w:tab w:val="left" w:pos="360"/>
          <w:tab w:val="left" w:pos="792"/>
        </w:tabs>
        <w:rPr>
          <w:rFonts w:asciiTheme="minorHAnsi" w:hAnsiTheme="minorHAnsi"/>
        </w:rPr>
      </w:pPr>
    </w:p>
    <w:p w14:paraId="1991ED1D" w14:textId="32F967EE" w:rsidR="007D77D5" w:rsidRDefault="007D77D5">
      <w:pPr>
        <w:numPr>
          <w:ilvl w:val="1"/>
          <w:numId w:val="3"/>
        </w:numPr>
        <w:tabs>
          <w:tab w:val="left" w:pos="360"/>
          <w:tab w:val="left" w:pos="792"/>
        </w:tabs>
        <w:ind w:left="360"/>
        <w:rPr>
          <w:rFonts w:asciiTheme="minorHAnsi" w:hAnsiTheme="minorHAnsi"/>
        </w:rPr>
      </w:pPr>
      <w:r>
        <w:rPr>
          <w:rFonts w:asciiTheme="minorHAnsi" w:hAnsiTheme="minorHAnsi"/>
          <w:b/>
        </w:rPr>
        <w:t xml:space="preserve"> Proposed </w:t>
      </w:r>
      <w:r w:rsidR="006A214A">
        <w:rPr>
          <w:rFonts w:asciiTheme="minorHAnsi" w:hAnsiTheme="minorHAnsi"/>
          <w:b/>
        </w:rPr>
        <w:t>start date of Cirrus user</w:t>
      </w:r>
      <w:r>
        <w:rPr>
          <w:rFonts w:asciiTheme="minorHAnsi" w:hAnsiTheme="minorHAnsi"/>
          <w:b/>
        </w:rPr>
        <w:t>:</w:t>
      </w:r>
      <w:r>
        <w:rPr>
          <w:rFonts w:asciiTheme="minorHAnsi" w:hAnsiTheme="minorHAnsi"/>
        </w:rPr>
        <w:t xml:space="preserve"> </w:t>
      </w:r>
      <w:r w:rsidRPr="007D77D5">
        <w:rPr>
          <w:rFonts w:asciiTheme="minorHAnsi" w:hAnsiTheme="minorHAnsi"/>
          <w:highlight w:val="cyan"/>
        </w:rPr>
        <w:t xml:space="preserve">[Enter </w:t>
      </w:r>
      <w:r w:rsidR="006A214A">
        <w:rPr>
          <w:rFonts w:asciiTheme="minorHAnsi" w:hAnsiTheme="minorHAnsi"/>
          <w:highlight w:val="cyan"/>
        </w:rPr>
        <w:t>start date</w:t>
      </w:r>
      <w:r w:rsidRPr="007D77D5">
        <w:rPr>
          <w:rFonts w:asciiTheme="minorHAnsi" w:hAnsiTheme="minorHAnsi"/>
          <w:highlight w:val="cyan"/>
        </w:rPr>
        <w:t>]</w:t>
      </w:r>
    </w:p>
    <w:p w14:paraId="2D197D93" w14:textId="77777777" w:rsidR="006A214A" w:rsidRDefault="006A214A" w:rsidP="006A214A">
      <w:pPr>
        <w:pStyle w:val="ListParagraph"/>
        <w:rPr>
          <w:rFonts w:asciiTheme="minorHAnsi" w:hAnsiTheme="minorHAnsi"/>
        </w:rPr>
      </w:pPr>
    </w:p>
    <w:p w14:paraId="45F33BDB" w14:textId="6B07DB07" w:rsidR="006A214A" w:rsidRPr="00877442" w:rsidRDefault="00577507" w:rsidP="006A214A">
      <w:pPr>
        <w:numPr>
          <w:ilvl w:val="1"/>
          <w:numId w:val="3"/>
        </w:numPr>
        <w:tabs>
          <w:tab w:val="left" w:pos="360"/>
          <w:tab w:val="left" w:pos="792"/>
        </w:tabs>
        <w:ind w:left="360"/>
        <w:rPr>
          <w:rFonts w:asciiTheme="minorHAnsi" w:hAnsiTheme="minorHAnsi"/>
        </w:rPr>
      </w:pPr>
      <w:r>
        <w:rPr>
          <w:rFonts w:asciiTheme="minorHAnsi" w:hAnsiTheme="minorHAnsi"/>
          <w:b/>
        </w:rPr>
        <w:t xml:space="preserve"> </w:t>
      </w:r>
      <w:r w:rsidR="006A214A">
        <w:rPr>
          <w:rFonts w:asciiTheme="minorHAnsi" w:hAnsiTheme="minorHAnsi"/>
          <w:b/>
        </w:rPr>
        <w:t>Proposed length of Cirrus use:</w:t>
      </w:r>
      <w:r w:rsidR="006A214A">
        <w:rPr>
          <w:rFonts w:asciiTheme="minorHAnsi" w:hAnsiTheme="minorHAnsi"/>
        </w:rPr>
        <w:t xml:space="preserve"> </w:t>
      </w:r>
      <w:r w:rsidR="006A214A" w:rsidRPr="007D77D5">
        <w:rPr>
          <w:rFonts w:asciiTheme="minorHAnsi" w:hAnsiTheme="minorHAnsi"/>
          <w:highlight w:val="cyan"/>
        </w:rPr>
        <w:t xml:space="preserve">[Enter </w:t>
      </w:r>
      <w:r w:rsidR="006A214A">
        <w:rPr>
          <w:rFonts w:asciiTheme="minorHAnsi" w:hAnsiTheme="minorHAnsi"/>
          <w:highlight w:val="cyan"/>
        </w:rPr>
        <w:t>project length</w:t>
      </w:r>
      <w:r w:rsidR="006A214A" w:rsidRPr="007D77D5">
        <w:rPr>
          <w:rFonts w:asciiTheme="minorHAnsi" w:hAnsiTheme="minorHAnsi"/>
          <w:highlight w:val="cyan"/>
        </w:rPr>
        <w:t>]</w:t>
      </w:r>
    </w:p>
    <w:p w14:paraId="692D7906" w14:textId="77777777" w:rsidR="00167E35" w:rsidRDefault="00167E35" w:rsidP="006A214A">
      <w:pPr>
        <w:tabs>
          <w:tab w:val="left" w:pos="360"/>
          <w:tab w:val="left" w:pos="792"/>
        </w:tabs>
        <w:ind w:left="360"/>
        <w:rPr>
          <w:rFonts w:asciiTheme="minorHAnsi" w:hAnsiTheme="minorHAnsi"/>
        </w:rPr>
      </w:pPr>
    </w:p>
    <w:p w14:paraId="587D0A7B" w14:textId="77777777" w:rsidR="00391A15" w:rsidRDefault="00391A15" w:rsidP="006A214A">
      <w:pPr>
        <w:tabs>
          <w:tab w:val="left" w:pos="360"/>
          <w:tab w:val="left" w:pos="792"/>
        </w:tabs>
        <w:ind w:left="360"/>
        <w:rPr>
          <w:rFonts w:asciiTheme="minorHAnsi" w:hAnsiTheme="minorHAnsi"/>
        </w:rPr>
      </w:pPr>
    </w:p>
    <w:p w14:paraId="5DBC65D2" w14:textId="77777777" w:rsidR="00391A15" w:rsidRPr="00877442" w:rsidRDefault="00391A15" w:rsidP="006A214A">
      <w:pPr>
        <w:tabs>
          <w:tab w:val="left" w:pos="360"/>
          <w:tab w:val="left" w:pos="792"/>
        </w:tabs>
        <w:ind w:left="360"/>
        <w:rPr>
          <w:rFonts w:asciiTheme="minorHAnsi" w:hAnsiTheme="minorHAnsi"/>
        </w:rPr>
      </w:pPr>
    </w:p>
    <w:p w14:paraId="276A91C8" w14:textId="77777777" w:rsidR="00577507" w:rsidRDefault="00577507" w:rsidP="00577507">
      <w:pPr>
        <w:numPr>
          <w:ilvl w:val="1"/>
          <w:numId w:val="3"/>
        </w:numPr>
        <w:tabs>
          <w:tab w:val="clear" w:pos="284"/>
          <w:tab w:val="left" w:pos="360"/>
          <w:tab w:val="left" w:pos="792"/>
          <w:tab w:val="num" w:pos="4111"/>
        </w:tabs>
        <w:ind w:left="360"/>
        <w:rPr>
          <w:rFonts w:ascii="Calibri" w:hAnsi="Calibri"/>
          <w:b/>
        </w:rPr>
      </w:pPr>
      <w:r w:rsidRPr="004B0D6D">
        <w:rPr>
          <w:rFonts w:ascii="Calibri" w:hAnsi="Calibri"/>
          <w:b/>
        </w:rPr>
        <w:t>Brief Project Summary</w:t>
      </w:r>
    </w:p>
    <w:p w14:paraId="3E677169" w14:textId="1F3A97B8" w:rsidR="00577507" w:rsidRPr="00500D49" w:rsidRDefault="00577507" w:rsidP="00577507">
      <w:pPr>
        <w:tabs>
          <w:tab w:val="left" w:pos="360"/>
          <w:tab w:val="left" w:pos="792"/>
        </w:tabs>
        <w:ind w:left="360"/>
        <w:rPr>
          <w:rFonts w:ascii="Calibri" w:hAnsi="Calibri"/>
          <w:bCs/>
        </w:rPr>
      </w:pPr>
      <w:r>
        <w:rPr>
          <w:rFonts w:ascii="Calibri" w:hAnsi="Calibri"/>
          <w:bCs/>
        </w:rPr>
        <w:lastRenderedPageBreak/>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w:t>
      </w:r>
      <w:r>
        <w:rPr>
          <w:rFonts w:ascii="Calibri" w:hAnsi="Calibri"/>
          <w:bCs/>
        </w:rPr>
        <w:t>Cirrus</w:t>
      </w:r>
      <w:r w:rsidRPr="00500D49">
        <w:rPr>
          <w:rFonts w:ascii="Calibri" w:hAnsi="Calibri"/>
          <w:bCs/>
        </w:rPr>
        <w:t xml:space="preserve"> website if the project is successful</w:t>
      </w:r>
      <w:r>
        <w:rPr>
          <w:rFonts w:ascii="Calibri" w:hAnsi="Calibri"/>
          <w:bCs/>
        </w:rPr>
        <w:t xml:space="preserve"> in receiving Cirrus time.</w:t>
      </w:r>
    </w:p>
    <w:p w14:paraId="21769520" w14:textId="77777777" w:rsidR="00577507" w:rsidRPr="004B0D6D" w:rsidRDefault="00577507" w:rsidP="00577507">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577507" w:rsidRPr="004B0D6D" w14:paraId="07700AF7" w14:textId="77777777" w:rsidTr="005F7FE6">
        <w:trPr>
          <w:trHeight w:val="1797"/>
        </w:trPr>
        <w:tc>
          <w:tcPr>
            <w:tcW w:w="8674" w:type="dxa"/>
            <w:tcBorders>
              <w:top w:val="single" w:sz="4" w:space="0" w:color="000000"/>
              <w:left w:val="single" w:sz="4" w:space="0" w:color="000000"/>
              <w:right w:val="single" w:sz="4" w:space="0" w:color="000000"/>
            </w:tcBorders>
            <w:tcMar>
              <w:top w:w="0" w:type="dxa"/>
              <w:left w:w="108" w:type="dxa"/>
              <w:bottom w:w="0" w:type="dxa"/>
              <w:right w:w="108" w:type="dxa"/>
            </w:tcMar>
          </w:tcPr>
          <w:p w14:paraId="5D43A724" w14:textId="77777777" w:rsidR="00577507" w:rsidRPr="004B0D6D" w:rsidRDefault="00577507" w:rsidP="005F7FE6">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577507" w:rsidRPr="004B0D6D" w14:paraId="61071F2B" w14:textId="77777777" w:rsidTr="005F7FE6">
        <w:trPr>
          <w:trHeight w:val="848"/>
        </w:trPr>
        <w:tc>
          <w:tcPr>
            <w:tcW w:w="8674" w:type="dxa"/>
            <w:tcBorders>
              <w:left w:val="single" w:sz="4" w:space="0" w:color="000000"/>
              <w:bottom w:val="single" w:sz="4" w:space="0" w:color="000000"/>
              <w:right w:val="single" w:sz="4" w:space="0" w:color="000000"/>
            </w:tcBorders>
            <w:tcMar>
              <w:top w:w="0" w:type="dxa"/>
              <w:left w:w="108" w:type="dxa"/>
              <w:bottom w:w="0" w:type="dxa"/>
              <w:right w:w="108" w:type="dxa"/>
            </w:tcMar>
          </w:tcPr>
          <w:p w14:paraId="70615502" w14:textId="77777777" w:rsidR="00577507" w:rsidRPr="004B0D6D" w:rsidRDefault="00577507" w:rsidP="005F7FE6">
            <w:pPr>
              <w:tabs>
                <w:tab w:val="left" w:pos="360"/>
                <w:tab w:val="left" w:pos="792"/>
              </w:tabs>
              <w:autoSpaceDN w:val="0"/>
              <w:textAlignment w:val="baseline"/>
              <w:rPr>
                <w:rFonts w:ascii="Calibri" w:hAnsi="Calibri" w:cs="Calibr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7015A80"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w:t>
      </w:r>
      <w:r w:rsidR="00391A15">
        <w:rPr>
          <w:rFonts w:asciiTheme="minorHAnsi" w:hAnsiTheme="minorHAnsi"/>
          <w:b/>
        </w:rPr>
        <w:t>resource</w:t>
      </w:r>
      <w:r w:rsidR="00941AB8" w:rsidRPr="00877442">
        <w:rPr>
          <w:rFonts w:asciiTheme="minorHAnsi" w:hAnsiTheme="minorHAnsi"/>
          <w:b/>
        </w:rPr>
        <w:t xml:space="preserve"> used and the types of </w:t>
      </w:r>
      <w:r w:rsidR="00391A15">
        <w:rPr>
          <w:rFonts w:asciiTheme="minorHAnsi" w:hAnsiTheme="minorHAnsi"/>
          <w:b/>
        </w:rPr>
        <w:t>usage</w:t>
      </w:r>
      <w:r w:rsidR="00941AB8" w:rsidRPr="00877442">
        <w:rPr>
          <w:rFonts w:asciiTheme="minorHAnsi" w:hAnsiTheme="minorHAnsi"/>
          <w:b/>
        </w:rPr>
        <w:t xml:space="preserve">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610ED1CE"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3D1AF5">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225285C" w:rsidR="00853B81" w:rsidRDefault="00FD4DB9" w:rsidP="000D1BDA">
      <w:pPr>
        <w:ind w:left="270"/>
        <w:rPr>
          <w:rFonts w:asciiTheme="minorHAnsi" w:hAnsiTheme="minorHAnsi"/>
        </w:rPr>
      </w:pPr>
      <w:r>
        <w:rPr>
          <w:rFonts w:asciiTheme="minorHAnsi" w:hAnsiTheme="minorHAnsi"/>
          <w:b/>
        </w:rPr>
        <w:t>Total C</w:t>
      </w:r>
      <w:r w:rsidR="00A7715D">
        <w:rPr>
          <w:rFonts w:asciiTheme="minorHAnsi" w:hAnsiTheme="minorHAnsi"/>
          <w:b/>
        </w:rPr>
        <w:t>ore-</w:t>
      </w:r>
      <w:r>
        <w:rPr>
          <w:rFonts w:asciiTheme="minorHAnsi" w:hAnsiTheme="minorHAnsi"/>
          <w:b/>
        </w:rPr>
        <w:t>h</w:t>
      </w:r>
      <w:r w:rsidR="0066743E">
        <w:rPr>
          <w:rFonts w:asciiTheme="minorHAnsi" w:hAnsiTheme="minorHAnsi"/>
          <w:b/>
        </w:rPr>
        <w:t xml:space="preserve"> for CPU node use</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er total C</w:t>
      </w:r>
      <w:r w:rsidR="00A7715D">
        <w:rPr>
          <w:rFonts w:asciiTheme="minorHAnsi" w:hAnsiTheme="minorHAnsi"/>
          <w:highlight w:val="cyan"/>
        </w:rPr>
        <w:t>ore-</w:t>
      </w:r>
      <w:r w:rsidR="000D1BDA">
        <w:rPr>
          <w:rFonts w:asciiTheme="minorHAnsi" w:hAnsiTheme="minorHAnsi"/>
          <w:highlight w:val="cyan"/>
        </w:rPr>
        <w:t xml:space="preserve">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4C939125" w14:textId="77777777" w:rsidR="00652FAD" w:rsidRDefault="00652FAD" w:rsidP="00C47270">
      <w:pPr>
        <w:rPr>
          <w:rFonts w:asciiTheme="minorHAnsi" w:hAnsiTheme="minorHAnsi"/>
        </w:rPr>
      </w:pPr>
    </w:p>
    <w:p w14:paraId="10234DE1" w14:textId="41342165" w:rsidR="00C47270" w:rsidRDefault="00652FAD" w:rsidP="000D1BDA">
      <w:pPr>
        <w:ind w:left="270"/>
        <w:rPr>
          <w:rFonts w:asciiTheme="minorHAnsi" w:hAnsiTheme="minorHAnsi"/>
          <w:highlight w:val="cyan"/>
        </w:rPr>
      </w:pPr>
      <w:r w:rsidRPr="00577C7C">
        <w:rPr>
          <w:rFonts w:asciiTheme="minorHAnsi" w:hAnsiTheme="minorHAnsi"/>
          <w:b/>
        </w:rPr>
        <w:t>Not</w:t>
      </w:r>
      <w:r w:rsidR="003E1A88" w:rsidRPr="00577C7C">
        <w:rPr>
          <w:rFonts w:asciiTheme="minorHAnsi" w:hAnsiTheme="minorHAnsi"/>
          <w:b/>
        </w:rPr>
        <w:t>ional Cost:</w:t>
      </w:r>
      <w:r w:rsidR="003E1A88">
        <w:rPr>
          <w:rFonts w:asciiTheme="minorHAnsi" w:hAnsiTheme="minorHAnsi"/>
        </w:rPr>
        <w:t xml:space="preserve"> </w:t>
      </w:r>
      <w:r w:rsidR="003E1A88">
        <w:rPr>
          <w:rFonts w:asciiTheme="minorHAnsi" w:hAnsiTheme="minorHAnsi"/>
          <w:highlight w:val="cyan"/>
        </w:rPr>
        <w:t>[</w:t>
      </w:r>
      <w:r w:rsidR="009055B3">
        <w:rPr>
          <w:rFonts w:asciiTheme="minorHAnsi" w:hAnsiTheme="minorHAnsi"/>
          <w:highlight w:val="cyan"/>
        </w:rPr>
        <w:t xml:space="preserve">£ </w:t>
      </w:r>
      <w:r w:rsidR="00C47270">
        <w:rPr>
          <w:rFonts w:asciiTheme="minorHAnsi" w:hAnsiTheme="minorHAnsi"/>
          <w:highlight w:val="cyan"/>
        </w:rPr>
        <w:t>]</w:t>
      </w:r>
      <w:r w:rsidR="003E1A88" w:rsidRPr="003E1A88">
        <w:rPr>
          <w:rFonts w:asciiTheme="minorHAnsi" w:hAnsiTheme="minorHAnsi"/>
          <w:highlight w:val="cyan"/>
        </w:rPr>
        <w:t xml:space="preserve"> </w:t>
      </w:r>
    </w:p>
    <w:p w14:paraId="543406E4" w14:textId="253E77B2" w:rsidR="00652FAD" w:rsidRDefault="003E1A88" w:rsidP="000D1BDA">
      <w:pPr>
        <w:ind w:left="270"/>
        <w:rPr>
          <w:rFonts w:asciiTheme="minorHAnsi" w:hAnsiTheme="minorHAnsi"/>
        </w:rPr>
      </w:pPr>
      <w:r>
        <w:rPr>
          <w:rFonts w:asciiTheme="minorHAnsi" w:hAnsiTheme="minorHAnsi"/>
          <w:highlight w:val="cyan"/>
        </w:rPr>
        <w:t>£</w:t>
      </w:r>
      <w:r w:rsidR="006528BA">
        <w:rPr>
          <w:rFonts w:asciiTheme="minorHAnsi" w:hAnsiTheme="minorHAnsi"/>
          <w:highlight w:val="cyan"/>
        </w:rPr>
        <w:t>0.0092</w:t>
      </w:r>
      <w:r w:rsidR="009055B3">
        <w:rPr>
          <w:rFonts w:asciiTheme="minorHAnsi" w:hAnsiTheme="minorHAnsi"/>
          <w:highlight w:val="cyan"/>
        </w:rPr>
        <w:t xml:space="preserve"> per</w:t>
      </w:r>
      <w:r w:rsidRPr="003E1A88">
        <w:rPr>
          <w:rFonts w:asciiTheme="minorHAnsi" w:hAnsiTheme="minorHAnsi"/>
          <w:highlight w:val="cyan"/>
        </w:rPr>
        <w:t xml:space="preserve"> C</w:t>
      </w:r>
      <w:r w:rsidR="00A7715D">
        <w:rPr>
          <w:rFonts w:asciiTheme="minorHAnsi" w:hAnsiTheme="minorHAnsi"/>
          <w:highlight w:val="cyan"/>
        </w:rPr>
        <w:t>ore-</w:t>
      </w:r>
      <w:r w:rsidRPr="003E1A88">
        <w:rPr>
          <w:rFonts w:asciiTheme="minorHAnsi" w:hAnsiTheme="minorHAnsi"/>
          <w:highlight w:val="cyan"/>
        </w:rPr>
        <w:t>h</w:t>
      </w:r>
      <w:r w:rsidR="009055B3">
        <w:rPr>
          <w:rFonts w:asciiTheme="minorHAnsi" w:hAnsiTheme="minorHAnsi"/>
          <w:highlight w:val="cyan"/>
        </w:rPr>
        <w:t xml:space="preserve"> </w:t>
      </w:r>
      <w:r w:rsidR="006528BA">
        <w:rPr>
          <w:rFonts w:asciiTheme="minorHAnsi" w:hAnsiTheme="minorHAnsi"/>
          <w:highlight w:val="cyan"/>
        </w:rPr>
        <w:t>for EPSRC Users</w:t>
      </w:r>
      <w:r w:rsidRPr="003E1A88">
        <w:rPr>
          <w:rFonts w:asciiTheme="minorHAnsi" w:hAnsiTheme="minorHAnsi"/>
          <w:highlight w:val="cyan"/>
        </w:rPr>
        <w:t xml:space="preserve"> </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31632184" w14:textId="796CF19E" w:rsidR="00921BF6" w:rsidRDefault="00921BF6" w:rsidP="006528BA">
      <w:pPr>
        <w:spacing w:before="120" w:after="120"/>
        <w:ind w:left="284"/>
        <w:rPr>
          <w:rFonts w:asciiTheme="minorHAnsi" w:hAnsiTheme="minorHAnsi" w:cs="Arial"/>
        </w:rPr>
      </w:pPr>
      <w:r>
        <w:rPr>
          <w:rFonts w:asciiTheme="minorHAnsi" w:hAnsiTheme="minorHAnsi" w:cs="Arial"/>
        </w:rPr>
        <w:t xml:space="preserve">There are two filesystems on Cirrus: </w:t>
      </w:r>
    </w:p>
    <w:p w14:paraId="5CAB6052" w14:textId="3B94E141" w:rsidR="006528BA" w:rsidRPr="00A470AD" w:rsidRDefault="006528BA" w:rsidP="00921BF6">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For project critical files (e.g. source code).</w:t>
      </w:r>
      <w:r>
        <w:rPr>
          <w:rFonts w:asciiTheme="minorHAnsi" w:hAnsiTheme="minorHAnsi" w:cs="Arial"/>
          <w:color w:val="000000" w:themeColor="text1"/>
        </w:rPr>
        <w:t xml:space="preserve"> </w:t>
      </w:r>
    </w:p>
    <w:p w14:paraId="4D0C6EFA" w14:textId="312A14B1" w:rsidR="006528BA" w:rsidRDefault="006528BA" w:rsidP="006528BA">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w:t>
      </w:r>
      <w:r w:rsidR="00921BF6">
        <w:rPr>
          <w:rFonts w:asciiTheme="minorHAnsi" w:hAnsiTheme="minorHAnsi" w:cs="Arial"/>
          <w:color w:val="000000" w:themeColor="text1"/>
        </w:rPr>
        <w:t>H</w:t>
      </w:r>
      <w:r w:rsidRPr="00A470AD">
        <w:rPr>
          <w:rFonts w:asciiTheme="minorHAnsi" w:hAnsiTheme="minorHAnsi" w:cs="Arial"/>
          <w:color w:val="000000" w:themeColor="text1"/>
        </w:rPr>
        <w:t>igh-performance</w:t>
      </w:r>
      <w:r w:rsidR="00921BF6">
        <w:rPr>
          <w:rFonts w:asciiTheme="minorHAnsi" w:hAnsiTheme="minorHAnsi" w:cs="Arial"/>
          <w:color w:val="000000" w:themeColor="text1"/>
        </w:rPr>
        <w:t xml:space="preserve"> f</w:t>
      </w:r>
      <w:r w:rsidRPr="00A470AD">
        <w:rPr>
          <w:rFonts w:asciiTheme="minorHAnsi" w:hAnsiTheme="minorHAnsi" w:cs="Arial"/>
          <w:color w:val="000000" w:themeColor="text1"/>
        </w:rPr>
        <w:t>or input and output from calculations</w:t>
      </w:r>
      <w:r>
        <w:rPr>
          <w:rFonts w:asciiTheme="minorHAnsi" w:hAnsiTheme="minorHAnsi" w:cs="Arial"/>
          <w:color w:val="000000" w:themeColor="text1"/>
        </w:rPr>
        <w:t xml:space="preserve">.  </w:t>
      </w:r>
    </w:p>
    <w:p w14:paraId="0F2B4504" w14:textId="499EF311" w:rsidR="006528BA" w:rsidRDefault="006528BA" w:rsidP="006528BA">
      <w:pPr>
        <w:spacing w:before="120" w:after="120"/>
        <w:ind w:left="284"/>
        <w:rPr>
          <w:rFonts w:asciiTheme="minorHAnsi" w:hAnsiTheme="minorHAnsi" w:cs="Arial"/>
        </w:rPr>
      </w:pPr>
      <w:r>
        <w:rPr>
          <w:rFonts w:asciiTheme="minorHAnsi" w:hAnsiTheme="minorHAnsi" w:cs="Arial"/>
          <w:color w:val="000000" w:themeColor="text1"/>
        </w:rPr>
        <w:t xml:space="preserve">If you require more than the default, then you should specify this here and justify the space required in Section 5 (Case for Support) below.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004"/>
      </w:tblGrid>
      <w:tr w:rsidR="006528BA" w:rsidRPr="00EB77DD" w14:paraId="08427B14" w14:textId="77777777" w:rsidTr="006528BA">
        <w:tc>
          <w:tcPr>
            <w:tcW w:w="2830" w:type="dxa"/>
          </w:tcPr>
          <w:p w14:paraId="0B9D7C7D" w14:textId="77777777" w:rsidR="006528BA" w:rsidRPr="00EB77DD" w:rsidRDefault="006528BA" w:rsidP="005F7FE6">
            <w:pPr>
              <w:spacing w:before="120" w:after="120"/>
              <w:rPr>
                <w:rFonts w:asciiTheme="minorHAnsi" w:hAnsiTheme="minorHAnsi" w:cs="Arial"/>
                <w:color w:val="C00000"/>
                <w:sz w:val="20"/>
                <w:szCs w:val="20"/>
              </w:rPr>
            </w:pPr>
          </w:p>
        </w:tc>
        <w:tc>
          <w:tcPr>
            <w:tcW w:w="3004" w:type="dxa"/>
            <w:vAlign w:val="center"/>
          </w:tcPr>
          <w:p w14:paraId="33BD8274" w14:textId="77777777" w:rsidR="006528BA" w:rsidRPr="00EB77DD" w:rsidRDefault="006528BA" w:rsidP="005F7FE6">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6528BA" w:rsidRPr="00EB77DD" w14:paraId="4DCBEF5D" w14:textId="77777777" w:rsidTr="006528BA">
        <w:trPr>
          <w:trHeight w:val="309"/>
        </w:trPr>
        <w:tc>
          <w:tcPr>
            <w:tcW w:w="2830" w:type="dxa"/>
          </w:tcPr>
          <w:p w14:paraId="7978670F" w14:textId="77777777" w:rsidR="006528BA" w:rsidRPr="00080A6A" w:rsidRDefault="006528BA" w:rsidP="005F7FE6">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/home (required)</w:t>
            </w:r>
          </w:p>
        </w:tc>
        <w:tc>
          <w:tcPr>
            <w:tcW w:w="3004" w:type="dxa"/>
          </w:tcPr>
          <w:p w14:paraId="1B169E84" w14:textId="3A984F97" w:rsidR="006528BA" w:rsidRPr="00EB77DD" w:rsidRDefault="006528BA" w:rsidP="005F7FE6">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r w:rsidR="00921BF6">
              <w:rPr>
                <w:rFonts w:asciiTheme="minorHAnsi" w:hAnsiTheme="minorHAnsi"/>
                <w:color w:val="C00000"/>
                <w:sz w:val="20"/>
                <w:szCs w:val="20"/>
                <w:highlight w:val="cyan"/>
                <w:lang w:eastAsia="en-GB"/>
              </w:rPr>
              <w:t>default</w:t>
            </w:r>
            <w:r w:rsidRPr="00EB77DD">
              <w:rPr>
                <w:rFonts w:asciiTheme="minorHAnsi" w:hAnsiTheme="minorHAnsi"/>
                <w:color w:val="C00000"/>
                <w:sz w:val="20"/>
                <w:szCs w:val="20"/>
                <w:highlight w:val="cyan"/>
                <w:lang w:eastAsia="en-GB"/>
              </w:rPr>
              <w:t xml:space="preserve"> 10 GB]</w:t>
            </w:r>
          </w:p>
        </w:tc>
      </w:tr>
      <w:tr w:rsidR="006528BA" w:rsidRPr="00EB77DD" w14:paraId="7E62D876" w14:textId="77777777" w:rsidTr="006528BA">
        <w:trPr>
          <w:trHeight w:val="309"/>
        </w:trPr>
        <w:tc>
          <w:tcPr>
            <w:tcW w:w="2830" w:type="dxa"/>
          </w:tcPr>
          <w:p w14:paraId="23AAB295" w14:textId="77777777" w:rsidR="006528BA" w:rsidRPr="00080A6A" w:rsidRDefault="006528BA" w:rsidP="005F7FE6">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/work (required)</w:t>
            </w:r>
          </w:p>
        </w:tc>
        <w:tc>
          <w:tcPr>
            <w:tcW w:w="3004" w:type="dxa"/>
          </w:tcPr>
          <w:p w14:paraId="6691B1E7" w14:textId="2AA72E52" w:rsidR="006528BA" w:rsidRPr="00EB77DD" w:rsidRDefault="006528BA" w:rsidP="005F7FE6">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r w:rsidR="00921BF6">
              <w:rPr>
                <w:rFonts w:asciiTheme="minorHAnsi" w:hAnsiTheme="minorHAnsi"/>
                <w:color w:val="C00000"/>
                <w:sz w:val="20"/>
                <w:szCs w:val="20"/>
                <w:highlight w:val="cyan"/>
                <w:lang w:eastAsia="en-GB"/>
              </w:rPr>
              <w:t>default</w:t>
            </w:r>
            <w:r w:rsidRPr="00EB77DD">
              <w:rPr>
                <w:rFonts w:asciiTheme="minorHAnsi" w:hAnsiTheme="minorHAnsi"/>
                <w:color w:val="C00000"/>
                <w:sz w:val="20"/>
                <w:szCs w:val="20"/>
                <w:highlight w:val="cyan"/>
                <w:lang w:eastAsia="en-GB"/>
              </w:rPr>
              <w:t xml:space="preserve"> </w:t>
            </w:r>
            <w:r>
              <w:rPr>
                <w:rFonts w:asciiTheme="minorHAnsi" w:hAnsiTheme="minorHAnsi"/>
                <w:color w:val="C00000"/>
                <w:sz w:val="20"/>
                <w:szCs w:val="20"/>
                <w:highlight w:val="cyan"/>
                <w:lang w:eastAsia="en-GB"/>
              </w:rPr>
              <w:t>250 GB</w:t>
            </w:r>
            <w:r w:rsidRPr="00EB77DD">
              <w:rPr>
                <w:rFonts w:asciiTheme="minorHAnsi" w:hAnsiTheme="minorHAnsi"/>
                <w:color w:val="C00000"/>
                <w:sz w:val="20"/>
                <w:szCs w:val="20"/>
                <w:highlight w:val="cyan"/>
                <w:lang w:eastAsia="en-GB"/>
              </w:rPr>
              <w:t>]</w:t>
            </w:r>
          </w:p>
        </w:tc>
      </w:tr>
    </w:tbl>
    <w:p w14:paraId="493A70DE" w14:textId="77777777" w:rsidR="00FD4DB9" w:rsidRDefault="00FD4DB9" w:rsidP="00A75A49">
      <w:pPr>
        <w:spacing w:before="120" w:after="120"/>
        <w:rPr>
          <w:rFonts w:asciiTheme="minorHAnsi" w:hAnsiTheme="minorHAnsi" w:cs="Arial"/>
        </w:rPr>
      </w:pPr>
    </w:p>
    <w:p w14:paraId="49A30D45" w14:textId="07F1FC15"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w:t>
      </w:r>
      <w:r w:rsidR="006A3994">
        <w:rPr>
          <w:rFonts w:asciiTheme="minorHAnsi" w:hAnsiTheme="minorHAnsi" w:cs="Arial"/>
          <w:highlight w:val="cyan"/>
        </w:rPr>
        <w:t>er than default</w:t>
      </w:r>
      <w:r w:rsidR="00FD4DB9" w:rsidRPr="000626BB">
        <w:rPr>
          <w:rFonts w:asciiTheme="minorHAnsi" w:hAnsiTheme="minorHAnsi" w:cs="Arial"/>
          <w:highlight w:val="cyan"/>
        </w:rPr>
        <w:t>]</w:t>
      </w:r>
    </w:p>
    <w:p w14:paraId="1C309DDF" w14:textId="77777777" w:rsidR="006A3994" w:rsidRPr="00A470AD" w:rsidRDefault="009943BF" w:rsidP="006A3994">
      <w:pPr>
        <w:pageBreakBefore/>
        <w:numPr>
          <w:ilvl w:val="0"/>
          <w:numId w:val="3"/>
        </w:numPr>
        <w:tabs>
          <w:tab w:val="left" w:pos="0"/>
          <w:tab w:val="left" w:pos="360"/>
        </w:tabs>
        <w:rPr>
          <w:rFonts w:asciiTheme="minorHAnsi" w:hAnsiTheme="minorHAnsi"/>
          <w:b/>
          <w:color w:val="000000" w:themeColor="text1"/>
        </w:rPr>
      </w:pPr>
      <w:r>
        <w:rPr>
          <w:rFonts w:asciiTheme="minorHAnsi" w:hAnsiTheme="minorHAnsi"/>
          <w:b/>
        </w:rPr>
        <w:lastRenderedPageBreak/>
        <w:t xml:space="preserve"> </w:t>
      </w:r>
      <w:r w:rsidR="006A3994" w:rsidRPr="00A470AD">
        <w:rPr>
          <w:rFonts w:asciiTheme="minorHAnsi" w:hAnsiTheme="minorHAnsi"/>
          <w:b/>
          <w:color w:val="000000" w:themeColor="text1"/>
        </w:rPr>
        <w:t xml:space="preserve">Usage Breakdown by 6-month Periods </w:t>
      </w:r>
    </w:p>
    <w:p w14:paraId="10252C70" w14:textId="3E1AC86F" w:rsidR="006A3994" w:rsidRPr="004502F0" w:rsidRDefault="006A3994" w:rsidP="006A3994">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Pr>
          <w:rFonts w:asciiTheme="minorHAnsi" w:hAnsiTheme="minorHAnsi" w:cs="Arial"/>
          <w:color w:val="000000" w:themeColor="text1"/>
        </w:rPr>
        <w:t>Core-h</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w:t>
      </w:r>
      <w:r>
        <w:rPr>
          <w:rFonts w:asciiTheme="minorHAnsi" w:hAnsiTheme="minorHAnsi" w:cs="Arial"/>
          <w:color w:val="000000" w:themeColor="text1"/>
        </w:rPr>
        <w:t xml:space="preserve">your total funding award </w:t>
      </w:r>
      <w:r w:rsidRPr="004502F0">
        <w:rPr>
          <w:rFonts w:asciiTheme="minorHAnsi" w:hAnsiTheme="minorHAnsi" w:cs="Arial"/>
          <w:color w:val="000000" w:themeColor="text1"/>
        </w:rPr>
        <w:t>(e.g. if you</w:t>
      </w:r>
      <w:r>
        <w:rPr>
          <w:rFonts w:asciiTheme="minorHAnsi" w:hAnsiTheme="minorHAnsi" w:cs="Arial"/>
          <w:color w:val="000000" w:themeColor="text1"/>
        </w:rPr>
        <w:t xml:space="preserve">r funding award is for 24 months and the Cirrus resources are required for the final 12 months of the award </w:t>
      </w:r>
      <w:r w:rsidRPr="004502F0">
        <w:rPr>
          <w:rFonts w:asciiTheme="minorHAnsi" w:hAnsiTheme="minorHAnsi" w:cs="Arial"/>
          <w:color w:val="000000" w:themeColor="text1"/>
        </w:rPr>
        <w:t xml:space="preserve">total then the </w:t>
      </w:r>
      <w:r>
        <w:rPr>
          <w:rFonts w:asciiTheme="minorHAnsi" w:hAnsiTheme="minorHAnsi" w:cs="Arial"/>
          <w:color w:val="000000" w:themeColor="text1"/>
        </w:rPr>
        <w:t>allocation</w:t>
      </w:r>
      <w:r w:rsidRPr="004502F0">
        <w:rPr>
          <w:rFonts w:asciiTheme="minorHAnsi" w:hAnsiTheme="minorHAnsi" w:cs="Arial"/>
          <w:color w:val="000000" w:themeColor="text1"/>
        </w:rPr>
        <w:t xml:space="preserve"> must be split into </w:t>
      </w:r>
      <w:r>
        <w:rPr>
          <w:rFonts w:asciiTheme="minorHAnsi" w:hAnsiTheme="minorHAnsi" w:cs="Arial"/>
          <w:color w:val="000000" w:themeColor="text1"/>
        </w:rPr>
        <w:t>four</w:t>
      </w:r>
      <w:r w:rsidRPr="004502F0">
        <w:rPr>
          <w:rFonts w:asciiTheme="minorHAnsi" w:hAnsiTheme="minorHAnsi" w:cs="Arial"/>
          <w:color w:val="000000" w:themeColor="text1"/>
        </w:rPr>
        <w:t xml:space="preserve"> 6 month periods</w:t>
      </w:r>
      <w:r>
        <w:rPr>
          <w:rFonts w:asciiTheme="minorHAnsi" w:hAnsiTheme="minorHAnsi" w:cs="Arial"/>
          <w:color w:val="000000" w:themeColor="text1"/>
        </w:rPr>
        <w:t xml:space="preserve"> with zero Core-h in the first two periods</w:t>
      </w:r>
      <w:r w:rsidRPr="004502F0">
        <w:rPr>
          <w:rFonts w:asciiTheme="minorHAnsi" w:hAnsiTheme="minorHAnsi" w:cs="Arial"/>
          <w:color w:val="000000" w:themeColor="text1"/>
        </w:rPr>
        <w:t xml:space="preserve">). Please add the correct number of rows to the table below for the total length of your </w:t>
      </w:r>
      <w:r>
        <w:rPr>
          <w:rFonts w:asciiTheme="minorHAnsi" w:hAnsiTheme="minorHAnsi" w:cs="Arial"/>
          <w:color w:val="000000" w:themeColor="text1"/>
        </w:rPr>
        <w:t>funding award</w:t>
      </w:r>
      <w:r w:rsidRPr="004502F0">
        <w:rPr>
          <w:rFonts w:asciiTheme="minorHAnsi" w:hAnsiTheme="minorHAnsi" w:cs="Arial"/>
          <w:color w:val="000000" w:themeColor="text1"/>
        </w:rPr>
        <w:t xml:space="preserve"> (e.g. for a </w:t>
      </w:r>
      <w:r>
        <w:rPr>
          <w:rFonts w:asciiTheme="minorHAnsi" w:hAnsiTheme="minorHAnsi" w:cs="Arial"/>
          <w:color w:val="000000" w:themeColor="text1"/>
        </w:rPr>
        <w:t>36</w:t>
      </w:r>
      <w:r w:rsidRPr="004502F0">
        <w:rPr>
          <w:rFonts w:asciiTheme="minorHAnsi" w:hAnsiTheme="minorHAnsi" w:cs="Arial"/>
          <w:color w:val="000000" w:themeColor="text1"/>
        </w:rPr>
        <w:t xml:space="preserve"> month </w:t>
      </w:r>
      <w:r>
        <w:rPr>
          <w:rFonts w:asciiTheme="minorHAnsi" w:hAnsiTheme="minorHAnsi" w:cs="Arial"/>
          <w:color w:val="000000" w:themeColor="text1"/>
        </w:rPr>
        <w:t>award</w:t>
      </w:r>
      <w:r w:rsidRPr="004502F0">
        <w:rPr>
          <w:rFonts w:asciiTheme="minorHAnsi" w:hAnsiTheme="minorHAnsi" w:cs="Arial"/>
          <w:color w:val="000000" w:themeColor="text1"/>
        </w:rPr>
        <w:t xml:space="preserve"> you would need </w:t>
      </w:r>
      <w:r>
        <w:rPr>
          <w:rFonts w:asciiTheme="minorHAnsi" w:hAnsiTheme="minorHAnsi" w:cs="Arial"/>
          <w:color w:val="000000" w:themeColor="text1"/>
        </w:rPr>
        <w:t>6</w:t>
      </w:r>
      <w:r w:rsidRPr="004502F0">
        <w:rPr>
          <w:rFonts w:asciiTheme="minorHAnsi" w:hAnsiTheme="minorHAnsi" w:cs="Arial"/>
          <w:color w:val="000000" w:themeColor="text1"/>
        </w:rPr>
        <w:t xml:space="preserve"> rows).</w:t>
      </w:r>
    </w:p>
    <w:p w14:paraId="7D266F8B" w14:textId="7FCC3542" w:rsidR="006A3994" w:rsidRPr="004502F0" w:rsidRDefault="006A3994" w:rsidP="006A3994">
      <w:pPr>
        <w:spacing w:before="120" w:after="120"/>
        <w:rPr>
          <w:rFonts w:asciiTheme="minorHAnsi" w:hAnsiTheme="minorHAnsi" w:cs="Arial"/>
          <w:color w:val="000000" w:themeColor="text1"/>
        </w:rPr>
      </w:pPr>
      <w:r w:rsidRPr="004502F0">
        <w:rPr>
          <w:rFonts w:asciiTheme="minorHAnsi" w:hAnsiTheme="minorHAnsi" w:cs="Arial"/>
          <w:color w:val="000000" w:themeColor="text1"/>
        </w:rPr>
        <w:t>If your application is successful</w:t>
      </w:r>
      <w:r>
        <w:rPr>
          <w:rFonts w:asciiTheme="minorHAnsi" w:hAnsiTheme="minorHAnsi" w:cs="Arial"/>
          <w:color w:val="000000" w:themeColor="text1"/>
        </w:rPr>
        <w:t>,</w:t>
      </w:r>
      <w:r w:rsidRPr="004502F0">
        <w:rPr>
          <w:rFonts w:asciiTheme="minorHAnsi" w:hAnsiTheme="minorHAnsi" w:cs="Arial"/>
          <w:color w:val="000000" w:themeColor="text1"/>
        </w:rPr>
        <w:t xml:space="preserve"> then these period allocations will be enforced on </w:t>
      </w:r>
      <w:r>
        <w:rPr>
          <w:rFonts w:asciiTheme="minorHAnsi" w:hAnsiTheme="minorHAnsi" w:cs="Arial"/>
          <w:color w:val="000000" w:themeColor="text1"/>
        </w:rPr>
        <w:t>Cirrus</w:t>
      </w:r>
      <w:r w:rsidRPr="004502F0">
        <w:rPr>
          <w:rFonts w:asciiTheme="minorHAnsi" w:hAnsiTheme="minorHAnsi" w:cs="Arial"/>
          <w:color w:val="000000" w:themeColor="text1"/>
        </w:rPr>
        <w:t xml:space="preserve"> in the following way:</w:t>
      </w:r>
    </w:p>
    <w:p w14:paraId="469223CD" w14:textId="77777777" w:rsidR="006A3994" w:rsidRPr="004502F0" w:rsidRDefault="006A3994" w:rsidP="006A3994">
      <w:pPr>
        <w:pStyle w:val="ListParagraph"/>
        <w:numPr>
          <w:ilvl w:val="0"/>
          <w:numId w:val="15"/>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6F74567F" w14:textId="2B213DB7" w:rsidR="006A3994" w:rsidRPr="004502F0" w:rsidRDefault="006A3994" w:rsidP="006A3994">
      <w:pPr>
        <w:pStyle w:val="ListParagraph"/>
        <w:numPr>
          <w:ilvl w:val="0"/>
          <w:numId w:val="15"/>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Pr>
          <w:rFonts w:asciiTheme="minorHAnsi" w:hAnsiTheme="minorHAnsi" w:cs="Arial"/>
          <w:color w:val="000000" w:themeColor="text1"/>
        </w:rPr>
        <w:t>allocation</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6A3994" w:rsidRPr="00EB77DD" w14:paraId="4E260D97" w14:textId="77777777" w:rsidTr="005F7FE6">
        <w:tc>
          <w:tcPr>
            <w:tcW w:w="2886" w:type="dxa"/>
          </w:tcPr>
          <w:p w14:paraId="5D273CF9" w14:textId="77777777" w:rsidR="006A3994" w:rsidRPr="004518D1" w:rsidRDefault="006A3994" w:rsidP="005F7FE6">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(months 0-6)</w:t>
            </w:r>
          </w:p>
        </w:tc>
        <w:tc>
          <w:tcPr>
            <w:tcW w:w="6118" w:type="dxa"/>
          </w:tcPr>
          <w:p w14:paraId="455AF998" w14:textId="1FE2C882" w:rsidR="006A3994" w:rsidRPr="004518D1" w:rsidRDefault="006A3994" w:rsidP="005F7FE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 xml:space="preserve">[e.g 1000 </w:t>
            </w:r>
            <w:r>
              <w:rPr>
                <w:rFonts w:asciiTheme="minorHAnsi" w:hAnsiTheme="minorHAnsi" w:cs="Arial"/>
                <w:color w:val="000000" w:themeColor="text1"/>
                <w:highlight w:val="cyan"/>
              </w:rPr>
              <w:t>Core-h</w:t>
            </w:r>
            <w:r w:rsidRPr="004518D1">
              <w:rPr>
                <w:rFonts w:asciiTheme="minorHAnsi" w:hAnsiTheme="minorHAnsi" w:cs="Arial"/>
                <w:color w:val="000000" w:themeColor="text1"/>
                <w:highlight w:val="cyan"/>
              </w:rPr>
              <w:t>]</w:t>
            </w:r>
          </w:p>
        </w:tc>
      </w:tr>
      <w:tr w:rsidR="006A3994" w:rsidRPr="00EB77DD" w14:paraId="0BD4FAFC" w14:textId="77777777" w:rsidTr="005F7FE6">
        <w:tc>
          <w:tcPr>
            <w:tcW w:w="2886" w:type="dxa"/>
          </w:tcPr>
          <w:p w14:paraId="24E43DBD" w14:textId="77777777" w:rsidR="006A3994" w:rsidRPr="004518D1" w:rsidRDefault="006A3994" w:rsidP="005F7FE6">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118" w:type="dxa"/>
          </w:tcPr>
          <w:p w14:paraId="63213401" w14:textId="77777777" w:rsidR="006A3994" w:rsidRPr="004518D1" w:rsidRDefault="006A3994" w:rsidP="005F7FE6">
            <w:pPr>
              <w:spacing w:before="120" w:after="120"/>
              <w:rPr>
                <w:rFonts w:asciiTheme="minorHAnsi" w:hAnsiTheme="minorHAnsi" w:cs="Arial"/>
                <w:color w:val="000000" w:themeColor="text1"/>
              </w:rPr>
            </w:pPr>
          </w:p>
        </w:tc>
      </w:tr>
      <w:tr w:rsidR="006A3994" w:rsidRPr="00EB77DD" w14:paraId="55198E41" w14:textId="77777777" w:rsidTr="005F7FE6">
        <w:tc>
          <w:tcPr>
            <w:tcW w:w="2886" w:type="dxa"/>
          </w:tcPr>
          <w:p w14:paraId="04AD4940" w14:textId="77777777" w:rsidR="006A3994" w:rsidRPr="004518D1" w:rsidRDefault="006A3994" w:rsidP="005F7FE6">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13-18)</w:t>
            </w:r>
          </w:p>
        </w:tc>
        <w:tc>
          <w:tcPr>
            <w:tcW w:w="6118" w:type="dxa"/>
          </w:tcPr>
          <w:p w14:paraId="06DFDC78" w14:textId="77777777" w:rsidR="006A3994" w:rsidRPr="004518D1" w:rsidRDefault="006A3994" w:rsidP="005F7FE6">
            <w:pPr>
              <w:spacing w:before="120" w:after="120"/>
              <w:rPr>
                <w:rFonts w:asciiTheme="minorHAnsi" w:hAnsiTheme="minorHAnsi" w:cs="Arial"/>
                <w:color w:val="000000" w:themeColor="text1"/>
              </w:rPr>
            </w:pPr>
          </w:p>
        </w:tc>
      </w:tr>
      <w:tr w:rsidR="006A3994" w:rsidRPr="00EB77DD" w14:paraId="74AFC047" w14:textId="77777777" w:rsidTr="005F7FE6">
        <w:tc>
          <w:tcPr>
            <w:tcW w:w="2886" w:type="dxa"/>
          </w:tcPr>
          <w:p w14:paraId="50734953" w14:textId="77777777" w:rsidR="006A3994" w:rsidRPr="004518D1" w:rsidRDefault="006A3994" w:rsidP="005F7FE6">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118" w:type="dxa"/>
          </w:tcPr>
          <w:p w14:paraId="71D0DCB3" w14:textId="77777777" w:rsidR="006A3994" w:rsidRPr="004518D1" w:rsidRDefault="006A3994" w:rsidP="005F7FE6">
            <w:pPr>
              <w:spacing w:before="120" w:after="120"/>
              <w:rPr>
                <w:rFonts w:asciiTheme="minorHAnsi" w:hAnsiTheme="minorHAnsi" w:cs="Arial"/>
                <w:color w:val="000000" w:themeColor="text1"/>
              </w:rPr>
            </w:pPr>
          </w:p>
        </w:tc>
      </w:tr>
      <w:tr w:rsidR="006A3994" w:rsidRPr="00EB77DD" w14:paraId="6918BC5A" w14:textId="77777777" w:rsidTr="005F7FE6">
        <w:tc>
          <w:tcPr>
            <w:tcW w:w="2886" w:type="dxa"/>
          </w:tcPr>
          <w:p w14:paraId="15704A5F" w14:textId="77777777" w:rsidR="006A3994" w:rsidRPr="004518D1" w:rsidRDefault="006A3994" w:rsidP="005F7FE6">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118" w:type="dxa"/>
          </w:tcPr>
          <w:p w14:paraId="0FE1EB9E" w14:textId="77777777" w:rsidR="006A3994" w:rsidRPr="004518D1" w:rsidRDefault="006A3994" w:rsidP="005F7FE6">
            <w:pPr>
              <w:spacing w:before="120" w:after="120"/>
              <w:rPr>
                <w:rFonts w:asciiTheme="minorHAnsi" w:hAnsiTheme="minorHAnsi" w:cs="Arial"/>
                <w:color w:val="000000" w:themeColor="text1"/>
              </w:rPr>
            </w:pPr>
          </w:p>
        </w:tc>
      </w:tr>
      <w:tr w:rsidR="006A3994" w:rsidRPr="00EB77DD" w14:paraId="442D4198" w14:textId="77777777" w:rsidTr="005F7FE6">
        <w:tc>
          <w:tcPr>
            <w:tcW w:w="2886" w:type="dxa"/>
          </w:tcPr>
          <w:p w14:paraId="74FEAC1F" w14:textId="77777777" w:rsidR="006A3994" w:rsidRPr="004518D1" w:rsidRDefault="006A3994" w:rsidP="005F7FE6">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118" w:type="dxa"/>
          </w:tcPr>
          <w:p w14:paraId="691E22E3" w14:textId="77777777" w:rsidR="006A3994" w:rsidRPr="004518D1" w:rsidRDefault="006A3994" w:rsidP="005F7FE6">
            <w:pPr>
              <w:spacing w:before="120" w:after="120"/>
              <w:rPr>
                <w:rFonts w:asciiTheme="minorHAnsi" w:hAnsiTheme="minorHAnsi" w:cs="Arial"/>
                <w:color w:val="000000" w:themeColor="text1"/>
              </w:rPr>
            </w:pPr>
          </w:p>
        </w:tc>
      </w:tr>
    </w:tbl>
    <w:p w14:paraId="173A49F9" w14:textId="77777777" w:rsidR="006A3994" w:rsidRDefault="006A3994" w:rsidP="006A3994">
      <w:pPr>
        <w:spacing w:before="120" w:after="120"/>
        <w:rPr>
          <w:rFonts w:asciiTheme="minorHAnsi" w:hAnsiTheme="minorHAnsi" w:cs="Arial"/>
        </w:rPr>
      </w:pPr>
    </w:p>
    <w:p w14:paraId="2DD49393" w14:textId="3234A28F" w:rsidR="009943BF" w:rsidRDefault="00A75A49"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Description of Resources Requested</w:t>
      </w:r>
    </w:p>
    <w:p w14:paraId="0D7F8F7B" w14:textId="5AC2E006" w:rsidR="008937F4" w:rsidRDefault="009943BF">
      <w:pPr>
        <w:spacing w:before="120" w:after="120"/>
        <w:rPr>
          <w:rFonts w:asciiTheme="minorHAnsi" w:hAnsiTheme="minorHAnsi" w:cs="Arial"/>
        </w:rPr>
      </w:pPr>
      <w:r>
        <w:rPr>
          <w:rFonts w:asciiTheme="minorHAnsi" w:hAnsiTheme="minorHAnsi" w:cs="Arial"/>
        </w:rPr>
        <w:t xml:space="preserve">Please provide a brief </w:t>
      </w:r>
      <w:r w:rsidR="00A75A49">
        <w:rPr>
          <w:rFonts w:asciiTheme="minorHAnsi" w:hAnsiTheme="minorHAnsi" w:cs="Arial"/>
        </w:rPr>
        <w:t>summary (maximum 1 page</w:t>
      </w:r>
      <w:r>
        <w:rPr>
          <w:rFonts w:asciiTheme="minorHAnsi" w:hAnsiTheme="minorHAnsi" w:cs="Arial"/>
        </w:rPr>
        <w:t xml:space="preserve">) </w:t>
      </w:r>
      <w:r w:rsidR="00A75A49">
        <w:rPr>
          <w:rFonts w:asciiTheme="minorHAnsi" w:hAnsiTheme="minorHAnsi" w:cs="Arial"/>
        </w:rPr>
        <w:t>describing how you arrived at the values for the resources requested in Section 4 above</w:t>
      </w:r>
      <w:r>
        <w:rPr>
          <w:rFonts w:asciiTheme="minorHAnsi" w:hAnsiTheme="minorHAnsi" w:cs="Arial"/>
        </w:rPr>
        <w:t>. This should cover:</w:t>
      </w:r>
    </w:p>
    <w:p w14:paraId="6B80DC8E" w14:textId="3CD65F0E"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r w:rsidR="00A7715D">
        <w:rPr>
          <w:rFonts w:asciiTheme="minorHAnsi" w:hAnsiTheme="minorHAnsi" w:cs="Arial"/>
        </w:rPr>
        <w:t>Core-</w:t>
      </w:r>
      <w:r w:rsidR="000626BB">
        <w:rPr>
          <w:rFonts w:asciiTheme="minorHAnsi" w:hAnsiTheme="minorHAnsi" w:cs="Arial"/>
        </w:rPr>
        <w:t xml:space="preserve">h </w:t>
      </w:r>
      <w:r>
        <w:rPr>
          <w:rFonts w:asciiTheme="minorHAnsi" w:hAnsiTheme="minorHAnsi" w:cs="Arial"/>
        </w:rPr>
        <w:t>specified in 4.1 above)</w:t>
      </w:r>
    </w:p>
    <w:p w14:paraId="54660DB7" w14:textId="5420DAC6"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w:t>
      </w:r>
      <w:r w:rsidR="006A3994">
        <w:rPr>
          <w:rFonts w:asciiTheme="minorHAnsi" w:hAnsiTheme="minorHAnsi" w:cs="Arial"/>
        </w:rPr>
        <w:t xml:space="preserve">the default </w:t>
      </w:r>
      <w:r>
        <w:rPr>
          <w:rFonts w:asciiTheme="minorHAnsi" w:hAnsiTheme="minorHAnsi" w:cs="Arial"/>
        </w:rPr>
        <w:t>(how did you arrive at the figures specified in 4.2 above)</w:t>
      </w:r>
    </w:p>
    <w:p w14:paraId="434A8DC7" w14:textId="3DFF19B1"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 xml:space="preserve">[Enter </w:t>
      </w:r>
      <w:r w:rsidR="00A75A49">
        <w:rPr>
          <w:rFonts w:asciiTheme="minorHAnsi" w:hAnsiTheme="minorHAnsi" w:cs="Arial"/>
          <w:highlight w:val="cyan"/>
        </w:rPr>
        <w:t>description</w:t>
      </w:r>
      <w:r w:rsidRPr="00857181">
        <w:rPr>
          <w:rFonts w:asciiTheme="minorHAnsi" w:hAnsiTheme="minorHAnsi" w:cs="Arial"/>
          <w:highlight w:val="cyan"/>
        </w:rPr>
        <w: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098556D8" w14:textId="7138DCD5" w:rsidR="00DD0A1C" w:rsidRDefault="00DD0A1C" w:rsidP="00DD0A1C">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Scaling Evidence to Support Proposed Use of Cirrus </w:t>
      </w:r>
    </w:p>
    <w:p w14:paraId="5B6156E9" w14:textId="66DA3F4A" w:rsidR="00DD0A1C" w:rsidRPr="00691DF1" w:rsidRDefault="00DD0A1C" w:rsidP="00DD0A1C">
      <w:pPr>
        <w:spacing w:before="120" w:after="120"/>
        <w:rPr>
          <w:rFonts w:asciiTheme="minorHAnsi" w:hAnsiTheme="minorHAnsi" w:cs="Arial"/>
        </w:rPr>
      </w:pPr>
      <w:r>
        <w:rPr>
          <w:rFonts w:asciiTheme="minorHAnsi" w:hAnsiTheme="minorHAnsi" w:cs="Arial"/>
        </w:rPr>
        <w:t>The number of C</w:t>
      </w:r>
      <w:r w:rsidR="00A7715D">
        <w:rPr>
          <w:rFonts w:asciiTheme="minorHAnsi" w:hAnsiTheme="minorHAnsi" w:cs="Arial"/>
        </w:rPr>
        <w:t>ore-</w:t>
      </w:r>
      <w:r>
        <w:rPr>
          <w:rFonts w:asciiTheme="minorHAnsi" w:hAnsiTheme="minorHAnsi" w:cs="Arial"/>
        </w:rPr>
        <w:t>h</w:t>
      </w:r>
      <w:r w:rsidRPr="00691DF1">
        <w:rPr>
          <w:rFonts w:asciiTheme="minorHAnsi" w:hAnsiTheme="minorHAnsi" w:cs="Arial"/>
        </w:rPr>
        <w:t xml:space="preserve"> requested and the job sizes</w:t>
      </w:r>
      <w:r>
        <w:rPr>
          <w:rFonts w:asciiTheme="minorHAnsi" w:hAnsiTheme="minorHAnsi" w:cs="Arial"/>
        </w:rPr>
        <w:t xml:space="preserve"> specified in Section </w:t>
      </w:r>
      <w:r w:rsidR="006A3994">
        <w:rPr>
          <w:rFonts w:asciiTheme="minorHAnsi" w:hAnsiTheme="minorHAnsi" w:cs="Arial"/>
        </w:rPr>
        <w:t>6</w:t>
      </w:r>
      <w:r>
        <w:rPr>
          <w:rFonts w:asciiTheme="minorHAnsi" w:hAnsiTheme="minorHAnsi" w:cs="Arial"/>
        </w:rPr>
        <w:t xml:space="preserve"> above must be </w:t>
      </w:r>
      <w:r w:rsidRPr="00691DF1">
        <w:rPr>
          <w:rFonts w:asciiTheme="minorHAnsi" w:hAnsiTheme="minorHAnsi" w:cs="Arial"/>
        </w:rPr>
        <w:t>backed up by quantitative evidence that the code scales efficiently to the job sizes requested</w:t>
      </w:r>
      <w:r>
        <w:rPr>
          <w:rFonts w:asciiTheme="minorHAnsi" w:hAnsiTheme="minorHAnsi" w:cs="Arial"/>
        </w:rPr>
        <w:t xml:space="preserve"> (unless the jobs are all serial)</w:t>
      </w:r>
      <w:r w:rsidRPr="00691DF1">
        <w:rPr>
          <w:rFonts w:asciiTheme="minorHAnsi" w:hAnsiTheme="minorHAnsi" w:cs="Arial"/>
        </w:rPr>
        <w:t xml:space="preserve">. </w:t>
      </w:r>
      <w:r>
        <w:rPr>
          <w:rFonts w:asciiTheme="minorHAnsi" w:hAnsiTheme="minorHAnsi" w:cs="Arial"/>
        </w:rPr>
        <w:t>The evidence must include:</w:t>
      </w:r>
    </w:p>
    <w:p w14:paraId="40501C8F" w14:textId="77C6E12A" w:rsidR="00DD0A1C" w:rsidRPr="00691DF1" w:rsidRDefault="00DD0A1C" w:rsidP="00DD0A1C">
      <w:pPr>
        <w:pStyle w:val="ListParagraph"/>
        <w:numPr>
          <w:ilvl w:val="0"/>
          <w:numId w:val="14"/>
        </w:numPr>
        <w:spacing w:before="120" w:after="120"/>
        <w:rPr>
          <w:rFonts w:asciiTheme="minorHAnsi" w:hAnsiTheme="minorHAnsi" w:cs="Arial"/>
        </w:rPr>
      </w:pPr>
      <w:r>
        <w:rPr>
          <w:rFonts w:asciiTheme="minorHAnsi" w:hAnsiTheme="minorHAnsi" w:cs="Arial"/>
        </w:rPr>
        <w:t xml:space="preserve">A graph or table of the </w:t>
      </w:r>
      <w:r w:rsidRPr="00DD0A1C">
        <w:rPr>
          <w:rFonts w:asciiTheme="minorHAnsi" w:hAnsiTheme="minorHAnsi" w:cs="Arial"/>
          <w:i/>
        </w:rPr>
        <w:t>runtimes</w:t>
      </w:r>
      <w:r>
        <w:rPr>
          <w:rFonts w:asciiTheme="minorHAnsi" w:hAnsiTheme="minorHAnsi" w:cs="Arial"/>
        </w:rPr>
        <w:t xml:space="preserve"> and </w:t>
      </w:r>
      <w:r>
        <w:rPr>
          <w:rFonts w:asciiTheme="minorHAnsi" w:hAnsiTheme="minorHAnsi" w:cs="Arial"/>
          <w:i/>
        </w:rPr>
        <w:t>speedup</w:t>
      </w:r>
      <w:r w:rsidRPr="00691DF1">
        <w:rPr>
          <w:rFonts w:asciiTheme="minorHAnsi" w:hAnsiTheme="minorHAnsi" w:cs="Arial"/>
        </w:rPr>
        <w:t xml:space="preserve"> for a similar problem using the code on </w:t>
      </w:r>
      <w:r>
        <w:rPr>
          <w:rFonts w:asciiTheme="minorHAnsi" w:hAnsiTheme="minorHAnsi" w:cs="Arial"/>
        </w:rPr>
        <w:t>Cirrus</w:t>
      </w:r>
      <w:r w:rsidRPr="00691DF1">
        <w:rPr>
          <w:rFonts w:asciiTheme="minorHAnsi" w:hAnsiTheme="minorHAnsi" w:cs="Arial"/>
        </w:rPr>
        <w:t xml:space="preserve"> or another HPC system.</w:t>
      </w:r>
      <w:r>
        <w:rPr>
          <w:rFonts w:asciiTheme="minorHAnsi" w:hAnsiTheme="minorHAnsi" w:cs="Arial"/>
        </w:rPr>
        <w:t xml:space="preserve"> The speedup should be provided relative to the smallest number of cores that can be used feasibly (see examples below).</w:t>
      </w:r>
    </w:p>
    <w:p w14:paraId="5C6473B6" w14:textId="5DBAE002" w:rsidR="00DD0A1C" w:rsidRDefault="00DD0A1C" w:rsidP="00DD0A1C">
      <w:pPr>
        <w:spacing w:before="120" w:after="120"/>
        <w:rPr>
          <w:rFonts w:asciiTheme="minorHAnsi" w:hAnsiTheme="minorHAnsi" w:cs="Arial"/>
        </w:rPr>
      </w:pPr>
      <w:r w:rsidRPr="00691DF1">
        <w:rPr>
          <w:rFonts w:asciiTheme="minorHAnsi" w:hAnsiTheme="minorHAnsi" w:cs="Arial"/>
        </w:rPr>
        <w:t>If the application is developing new algorithms for which scaling data is not yet available</w:t>
      </w:r>
      <w:r w:rsidR="00C930D1">
        <w:rPr>
          <w:rFonts w:asciiTheme="minorHAnsi" w:hAnsiTheme="minorHAnsi" w:cs="Arial"/>
        </w:rPr>
        <w:t>,</w:t>
      </w:r>
      <w:r>
        <w:rPr>
          <w:rFonts w:asciiTheme="minorHAnsi" w:hAnsiTheme="minorHAnsi" w:cs="Arial"/>
        </w:rPr>
        <w:t xml:space="preserve"> then the proposed scaling shou</w:t>
      </w:r>
      <w:r w:rsidRPr="00691DF1">
        <w:rPr>
          <w:rFonts w:asciiTheme="minorHAnsi" w:hAnsiTheme="minorHAnsi" w:cs="Arial"/>
        </w:rPr>
        <w:t>l</w:t>
      </w:r>
      <w:r>
        <w:rPr>
          <w:rFonts w:asciiTheme="minorHAnsi" w:hAnsiTheme="minorHAnsi" w:cs="Arial"/>
        </w:rPr>
        <w:t>d</w:t>
      </w:r>
      <w:r w:rsidRPr="00691DF1">
        <w:rPr>
          <w:rFonts w:asciiTheme="minorHAnsi" w:hAnsiTheme="minorHAnsi" w:cs="Arial"/>
        </w:rPr>
        <w:t xml:space="preserve"> be justified with appropriate references and descriptions.</w:t>
      </w:r>
    </w:p>
    <w:p w14:paraId="132FE736" w14:textId="0DA161E4" w:rsidR="00DD0A1C" w:rsidRPr="00691DF1" w:rsidRDefault="00DD0A1C" w:rsidP="00DD0A1C">
      <w:pPr>
        <w:spacing w:before="120" w:after="120"/>
        <w:rPr>
          <w:rFonts w:asciiTheme="minorHAnsi" w:hAnsiTheme="minorHAnsi" w:cs="Arial"/>
        </w:rPr>
      </w:pPr>
      <w:r>
        <w:rPr>
          <w:rFonts w:asciiTheme="minorHAnsi" w:hAnsiTheme="minorHAnsi" w:cs="Arial"/>
        </w:rPr>
        <w:t>If you plan to run serial calculations only then please provide a technical justification of why Cirrus is the correct resource for this work.</w:t>
      </w:r>
    </w:p>
    <w:p w14:paraId="14B7FE30" w14:textId="1F256317" w:rsidR="00DD0A1C" w:rsidRDefault="00DD0A1C" w:rsidP="00DD0A1C">
      <w:pPr>
        <w:spacing w:before="120" w:after="120"/>
        <w:rPr>
          <w:rFonts w:asciiTheme="minorHAnsi" w:hAnsiTheme="minorHAnsi" w:cs="Arial"/>
        </w:rPr>
      </w:pPr>
      <w:r w:rsidRPr="00691DF1">
        <w:rPr>
          <w:rFonts w:asciiTheme="minorHAnsi" w:hAnsiTheme="minorHAnsi" w:cs="Arial"/>
        </w:rPr>
        <w:t>If you requir</w:t>
      </w:r>
      <w:r>
        <w:rPr>
          <w:rFonts w:asciiTheme="minorHAnsi" w:hAnsiTheme="minorHAnsi" w:cs="Arial"/>
        </w:rPr>
        <w:t>e help in evaluating the speedup</w:t>
      </w:r>
      <w:r w:rsidRPr="00691DF1">
        <w:rPr>
          <w:rFonts w:asciiTheme="minorHAnsi" w:hAnsiTheme="minorHAnsi" w:cs="Arial"/>
        </w:rPr>
        <w:t xml:space="preserve"> of a code on a particular problem</w:t>
      </w:r>
      <w:r w:rsidR="00C930D1">
        <w:rPr>
          <w:rFonts w:asciiTheme="minorHAnsi" w:hAnsiTheme="minorHAnsi" w:cs="Arial"/>
        </w:rPr>
        <w:t>,</w:t>
      </w:r>
      <w:r w:rsidRPr="00691DF1">
        <w:rPr>
          <w:rFonts w:asciiTheme="minorHAnsi" w:hAnsiTheme="minorHAnsi" w:cs="Arial"/>
        </w:rPr>
        <w:t xml:space="preserve"> then please contact the </w:t>
      </w:r>
      <w:r>
        <w:rPr>
          <w:rFonts w:asciiTheme="minorHAnsi" w:hAnsiTheme="minorHAnsi" w:cs="Arial"/>
        </w:rPr>
        <w:t xml:space="preserve">Cirrus </w:t>
      </w:r>
      <w:r w:rsidR="00C930D1">
        <w:rPr>
          <w:rFonts w:asciiTheme="minorHAnsi" w:hAnsiTheme="minorHAnsi" w:cs="Arial"/>
        </w:rPr>
        <w:t>Service Desk</w:t>
      </w:r>
      <w:r w:rsidR="006A3994">
        <w:rPr>
          <w:rFonts w:asciiTheme="minorHAnsi" w:hAnsiTheme="minorHAnsi" w:cs="Arial"/>
        </w:rPr>
        <w:t xml:space="preserve"> (support@cirrus.ac.uk</w:t>
      </w:r>
      <w:r>
        <w:rPr>
          <w:rFonts w:asciiTheme="minorHAnsi" w:hAnsiTheme="minorHAnsi" w:cs="Arial"/>
        </w:rPr>
        <w:t>)</w:t>
      </w:r>
    </w:p>
    <w:p w14:paraId="719F2E95" w14:textId="58E0145A" w:rsidR="00DD0A1C" w:rsidRDefault="00DD0A1C" w:rsidP="00DD0A1C">
      <w:pPr>
        <w:spacing w:before="120" w:after="120"/>
        <w:rPr>
          <w:rFonts w:asciiTheme="minorHAnsi" w:hAnsiTheme="minorHAnsi" w:cs="Arial"/>
        </w:rPr>
      </w:pPr>
      <w:r>
        <w:rPr>
          <w:rFonts w:asciiTheme="minorHAnsi" w:hAnsiTheme="minorHAnsi" w:cs="Arial"/>
          <w:highlight w:val="cyan"/>
        </w:rPr>
        <w:t>[Enter scaling evidence</w:t>
      </w:r>
      <w:r w:rsidR="008F634A">
        <w:rPr>
          <w:rFonts w:asciiTheme="minorHAnsi" w:hAnsiTheme="minorHAnsi" w:cs="Arial"/>
          <w:highlight w:val="cyan"/>
        </w:rPr>
        <w:t>/justification</w:t>
      </w:r>
      <w:r w:rsidRPr="00857181">
        <w:rPr>
          <w:rFonts w:asciiTheme="minorHAnsi" w:hAnsiTheme="minorHAnsi" w:cs="Arial"/>
          <w:highlight w:val="cyan"/>
        </w:rPr>
        <w:t>]</w:t>
      </w:r>
    </w:p>
    <w:p w14:paraId="02CAFE59" w14:textId="77777777" w:rsidR="00DD0A1C" w:rsidRDefault="00DD0A1C" w:rsidP="00DD0A1C">
      <w:pPr>
        <w:spacing w:before="120" w:after="120"/>
        <w:rPr>
          <w:rFonts w:asciiTheme="minorHAnsi" w:hAnsiTheme="minorHAnsi" w:cs="Arial"/>
        </w:rPr>
      </w:pPr>
      <w:r>
        <w:rPr>
          <w:rFonts w:asciiTheme="minorHAnsi" w:hAnsiTheme="minorHAnsi" w:cs="Arial"/>
        </w:rPr>
        <w:t>Example speedup table:</w:t>
      </w:r>
    </w:p>
    <w:tbl>
      <w:tblPr>
        <w:tblStyle w:val="TableGrid"/>
        <w:tblW w:w="0" w:type="auto"/>
        <w:jc w:val="center"/>
        <w:tblLook w:val="04A0" w:firstRow="1" w:lastRow="0" w:firstColumn="1" w:lastColumn="0" w:noHBand="0" w:noVBand="1"/>
      </w:tblPr>
      <w:tblGrid>
        <w:gridCol w:w="681"/>
        <w:gridCol w:w="690"/>
        <w:gridCol w:w="690"/>
        <w:gridCol w:w="690"/>
        <w:gridCol w:w="698"/>
        <w:gridCol w:w="942"/>
      </w:tblGrid>
      <w:tr w:rsidR="00DD0A1C" w:rsidRPr="0030456D" w14:paraId="68981E8D" w14:textId="77777777" w:rsidTr="002B634B">
        <w:trPr>
          <w:jc w:val="center"/>
        </w:trPr>
        <w:tc>
          <w:tcPr>
            <w:tcW w:w="0" w:type="auto"/>
            <w:tcBorders>
              <w:left w:val="nil"/>
              <w:bottom w:val="nil"/>
              <w:right w:val="single" w:sz="4" w:space="0" w:color="auto"/>
            </w:tcBorders>
          </w:tcPr>
          <w:p w14:paraId="408C4551" w14:textId="77777777" w:rsidR="00DD0A1C" w:rsidRPr="0030456D" w:rsidRDefault="00DD0A1C" w:rsidP="002B634B">
            <w:pPr>
              <w:spacing w:before="120" w:after="120"/>
              <w:rPr>
                <w:rFonts w:asciiTheme="minorHAnsi" w:hAnsiTheme="minorHAnsi" w:cs="Arial"/>
                <w:sz w:val="20"/>
                <w:szCs w:val="20"/>
              </w:rPr>
            </w:pPr>
          </w:p>
        </w:tc>
        <w:tc>
          <w:tcPr>
            <w:tcW w:w="0" w:type="auto"/>
            <w:gridSpan w:val="4"/>
            <w:tcBorders>
              <w:left w:val="single" w:sz="4" w:space="0" w:color="auto"/>
              <w:bottom w:val="nil"/>
              <w:right w:val="single" w:sz="4" w:space="0" w:color="auto"/>
            </w:tcBorders>
          </w:tcPr>
          <w:p w14:paraId="604C1BFA" w14:textId="77777777" w:rsidR="00DD0A1C" w:rsidRPr="0030456D" w:rsidRDefault="00DD0A1C" w:rsidP="002B634B">
            <w:pPr>
              <w:spacing w:before="120" w:after="120"/>
              <w:rPr>
                <w:rFonts w:asciiTheme="minorHAnsi" w:hAnsiTheme="minorHAnsi" w:cs="Arial"/>
                <w:sz w:val="20"/>
                <w:szCs w:val="20"/>
              </w:rPr>
            </w:pPr>
            <w:r w:rsidRPr="0030456D">
              <w:rPr>
                <w:rFonts w:asciiTheme="minorHAnsi" w:hAnsiTheme="minorHAnsi" w:cs="Arial"/>
                <w:b/>
                <w:sz w:val="20"/>
                <w:szCs w:val="20"/>
              </w:rPr>
              <w:t>Runtime / s</w:t>
            </w:r>
          </w:p>
        </w:tc>
        <w:tc>
          <w:tcPr>
            <w:tcW w:w="0" w:type="auto"/>
            <w:tcBorders>
              <w:left w:val="single" w:sz="4" w:space="0" w:color="auto"/>
              <w:bottom w:val="nil"/>
              <w:right w:val="nil"/>
            </w:tcBorders>
          </w:tcPr>
          <w:p w14:paraId="62DA37B6" w14:textId="77777777" w:rsidR="00DD0A1C" w:rsidRPr="0030456D" w:rsidRDefault="00DD0A1C" w:rsidP="002B634B">
            <w:pPr>
              <w:spacing w:before="120" w:after="120"/>
              <w:rPr>
                <w:rFonts w:asciiTheme="minorHAnsi" w:hAnsiTheme="minorHAnsi" w:cs="Arial"/>
                <w:sz w:val="20"/>
                <w:szCs w:val="20"/>
              </w:rPr>
            </w:pPr>
          </w:p>
        </w:tc>
      </w:tr>
      <w:tr w:rsidR="00DD0A1C" w:rsidRPr="0030456D" w14:paraId="292C6AD1" w14:textId="77777777" w:rsidTr="002B634B">
        <w:trPr>
          <w:jc w:val="center"/>
        </w:trPr>
        <w:tc>
          <w:tcPr>
            <w:tcW w:w="0" w:type="auto"/>
            <w:tcBorders>
              <w:top w:val="nil"/>
              <w:left w:val="nil"/>
              <w:bottom w:val="single" w:sz="4" w:space="0" w:color="auto"/>
              <w:right w:val="single" w:sz="4" w:space="0" w:color="auto"/>
            </w:tcBorders>
          </w:tcPr>
          <w:p w14:paraId="2ED8F478" w14:textId="77777777" w:rsidR="00DD0A1C" w:rsidRPr="0030456D" w:rsidRDefault="00DD0A1C" w:rsidP="002B634B">
            <w:pPr>
              <w:spacing w:before="120" w:after="120"/>
              <w:rPr>
                <w:rFonts w:asciiTheme="minorHAnsi" w:hAnsiTheme="minorHAnsi" w:cs="Arial"/>
                <w:b/>
                <w:sz w:val="20"/>
                <w:szCs w:val="20"/>
              </w:rPr>
            </w:pPr>
            <w:r w:rsidRPr="0030456D">
              <w:rPr>
                <w:rFonts w:asciiTheme="minorHAnsi" w:hAnsiTheme="minorHAnsi" w:cs="Arial"/>
                <w:b/>
                <w:sz w:val="20"/>
                <w:szCs w:val="20"/>
              </w:rPr>
              <w:t>Cores</w:t>
            </w:r>
          </w:p>
        </w:tc>
        <w:tc>
          <w:tcPr>
            <w:tcW w:w="0" w:type="auto"/>
            <w:tcBorders>
              <w:top w:val="nil"/>
              <w:left w:val="single" w:sz="4" w:space="0" w:color="auto"/>
              <w:bottom w:val="single" w:sz="4" w:space="0" w:color="auto"/>
              <w:right w:val="nil"/>
            </w:tcBorders>
          </w:tcPr>
          <w:p w14:paraId="542772FD"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1</w:t>
            </w:r>
          </w:p>
        </w:tc>
        <w:tc>
          <w:tcPr>
            <w:tcW w:w="0" w:type="auto"/>
            <w:tcBorders>
              <w:top w:val="nil"/>
              <w:left w:val="nil"/>
              <w:bottom w:val="single" w:sz="4" w:space="0" w:color="auto"/>
              <w:right w:val="nil"/>
            </w:tcBorders>
          </w:tcPr>
          <w:p w14:paraId="0873341F"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 xml:space="preserve">Run 2 </w:t>
            </w:r>
          </w:p>
        </w:tc>
        <w:tc>
          <w:tcPr>
            <w:tcW w:w="0" w:type="auto"/>
            <w:tcBorders>
              <w:top w:val="nil"/>
              <w:left w:val="nil"/>
              <w:bottom w:val="single" w:sz="4" w:space="0" w:color="auto"/>
              <w:right w:val="nil"/>
            </w:tcBorders>
          </w:tcPr>
          <w:p w14:paraId="46A3456E"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3</w:t>
            </w:r>
          </w:p>
        </w:tc>
        <w:tc>
          <w:tcPr>
            <w:tcW w:w="0" w:type="auto"/>
            <w:tcBorders>
              <w:top w:val="nil"/>
              <w:left w:val="nil"/>
              <w:bottom w:val="single" w:sz="4" w:space="0" w:color="auto"/>
              <w:right w:val="single" w:sz="4" w:space="0" w:color="auto"/>
            </w:tcBorders>
          </w:tcPr>
          <w:p w14:paraId="00AB615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Mean</w:t>
            </w:r>
          </w:p>
        </w:tc>
        <w:tc>
          <w:tcPr>
            <w:tcW w:w="0" w:type="auto"/>
            <w:tcBorders>
              <w:top w:val="nil"/>
              <w:left w:val="single" w:sz="4" w:space="0" w:color="auto"/>
              <w:bottom w:val="single" w:sz="4" w:space="0" w:color="auto"/>
              <w:right w:val="nil"/>
            </w:tcBorders>
          </w:tcPr>
          <w:p w14:paraId="49C1C19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Speedup</w:t>
            </w:r>
          </w:p>
        </w:tc>
      </w:tr>
      <w:tr w:rsidR="00DD0A1C" w:rsidRPr="0030456D" w14:paraId="4621C7B3" w14:textId="77777777" w:rsidTr="002B634B">
        <w:trPr>
          <w:jc w:val="center"/>
        </w:trPr>
        <w:tc>
          <w:tcPr>
            <w:tcW w:w="0" w:type="auto"/>
            <w:tcBorders>
              <w:top w:val="single" w:sz="4" w:space="0" w:color="auto"/>
              <w:left w:val="nil"/>
              <w:bottom w:val="nil"/>
              <w:right w:val="single" w:sz="4" w:space="0" w:color="auto"/>
            </w:tcBorders>
          </w:tcPr>
          <w:p w14:paraId="280A924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96</w:t>
            </w:r>
          </w:p>
        </w:tc>
        <w:tc>
          <w:tcPr>
            <w:tcW w:w="0" w:type="auto"/>
            <w:tcBorders>
              <w:top w:val="single" w:sz="4" w:space="0" w:color="auto"/>
              <w:left w:val="single" w:sz="4" w:space="0" w:color="auto"/>
              <w:bottom w:val="nil"/>
              <w:right w:val="nil"/>
            </w:tcBorders>
          </w:tcPr>
          <w:p w14:paraId="389A195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625.7</w:t>
            </w:r>
          </w:p>
        </w:tc>
        <w:tc>
          <w:tcPr>
            <w:tcW w:w="0" w:type="auto"/>
            <w:tcBorders>
              <w:top w:val="single" w:sz="4" w:space="0" w:color="auto"/>
              <w:left w:val="nil"/>
              <w:bottom w:val="nil"/>
              <w:right w:val="nil"/>
            </w:tcBorders>
          </w:tcPr>
          <w:p w14:paraId="0ACAE1E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613.4</w:t>
            </w:r>
          </w:p>
        </w:tc>
        <w:tc>
          <w:tcPr>
            <w:tcW w:w="0" w:type="auto"/>
            <w:tcBorders>
              <w:top w:val="single" w:sz="4" w:space="0" w:color="auto"/>
              <w:left w:val="nil"/>
              <w:bottom w:val="nil"/>
              <w:right w:val="nil"/>
            </w:tcBorders>
          </w:tcPr>
          <w:p w14:paraId="2448C60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634.6</w:t>
            </w:r>
          </w:p>
        </w:tc>
        <w:tc>
          <w:tcPr>
            <w:tcW w:w="0" w:type="auto"/>
            <w:tcBorders>
              <w:top w:val="single" w:sz="4" w:space="0" w:color="auto"/>
              <w:left w:val="nil"/>
              <w:bottom w:val="nil"/>
              <w:right w:val="single" w:sz="4" w:space="0" w:color="auto"/>
            </w:tcBorders>
          </w:tcPr>
          <w:p w14:paraId="16E147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624.6</w:t>
            </w:r>
          </w:p>
        </w:tc>
        <w:tc>
          <w:tcPr>
            <w:tcW w:w="0" w:type="auto"/>
            <w:tcBorders>
              <w:top w:val="single" w:sz="4" w:space="0" w:color="auto"/>
              <w:left w:val="single" w:sz="4" w:space="0" w:color="auto"/>
              <w:bottom w:val="nil"/>
              <w:right w:val="nil"/>
            </w:tcBorders>
          </w:tcPr>
          <w:p w14:paraId="5B78D8C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1.00</w:t>
            </w:r>
          </w:p>
        </w:tc>
      </w:tr>
      <w:tr w:rsidR="00DD0A1C" w:rsidRPr="0030456D" w14:paraId="6A7A4C55" w14:textId="77777777" w:rsidTr="002B634B">
        <w:trPr>
          <w:jc w:val="center"/>
        </w:trPr>
        <w:tc>
          <w:tcPr>
            <w:tcW w:w="0" w:type="auto"/>
            <w:tcBorders>
              <w:top w:val="nil"/>
              <w:left w:val="nil"/>
              <w:bottom w:val="nil"/>
              <w:right w:val="single" w:sz="4" w:space="0" w:color="auto"/>
            </w:tcBorders>
          </w:tcPr>
          <w:p w14:paraId="18F703B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192</w:t>
            </w:r>
          </w:p>
        </w:tc>
        <w:tc>
          <w:tcPr>
            <w:tcW w:w="0" w:type="auto"/>
            <w:tcBorders>
              <w:top w:val="nil"/>
              <w:left w:val="single" w:sz="4" w:space="0" w:color="auto"/>
              <w:bottom w:val="nil"/>
              <w:right w:val="nil"/>
            </w:tcBorders>
          </w:tcPr>
          <w:p w14:paraId="5755FCE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318.5</w:t>
            </w:r>
          </w:p>
        </w:tc>
        <w:tc>
          <w:tcPr>
            <w:tcW w:w="0" w:type="auto"/>
            <w:tcBorders>
              <w:top w:val="nil"/>
              <w:left w:val="nil"/>
              <w:bottom w:val="nil"/>
              <w:right w:val="nil"/>
            </w:tcBorders>
          </w:tcPr>
          <w:p w14:paraId="18D36AE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312.5</w:t>
            </w:r>
          </w:p>
        </w:tc>
        <w:tc>
          <w:tcPr>
            <w:tcW w:w="0" w:type="auto"/>
            <w:tcBorders>
              <w:top w:val="nil"/>
              <w:left w:val="nil"/>
              <w:bottom w:val="nil"/>
              <w:right w:val="nil"/>
            </w:tcBorders>
          </w:tcPr>
          <w:p w14:paraId="01B902FA"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323.1</w:t>
            </w:r>
          </w:p>
        </w:tc>
        <w:tc>
          <w:tcPr>
            <w:tcW w:w="0" w:type="auto"/>
            <w:tcBorders>
              <w:top w:val="nil"/>
              <w:left w:val="nil"/>
              <w:bottom w:val="nil"/>
              <w:right w:val="single" w:sz="4" w:space="0" w:color="auto"/>
            </w:tcBorders>
          </w:tcPr>
          <w:p w14:paraId="31B3E93E"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318.0</w:t>
            </w:r>
          </w:p>
        </w:tc>
        <w:tc>
          <w:tcPr>
            <w:tcW w:w="0" w:type="auto"/>
            <w:tcBorders>
              <w:top w:val="nil"/>
              <w:left w:val="single" w:sz="4" w:space="0" w:color="auto"/>
              <w:bottom w:val="nil"/>
              <w:right w:val="nil"/>
            </w:tcBorders>
          </w:tcPr>
          <w:p w14:paraId="5E07C0BF"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1.96</w:t>
            </w:r>
          </w:p>
        </w:tc>
      </w:tr>
      <w:tr w:rsidR="00DD0A1C" w:rsidRPr="0030456D" w14:paraId="793D048D" w14:textId="77777777" w:rsidTr="002B634B">
        <w:trPr>
          <w:jc w:val="center"/>
        </w:trPr>
        <w:tc>
          <w:tcPr>
            <w:tcW w:w="0" w:type="auto"/>
            <w:tcBorders>
              <w:top w:val="nil"/>
              <w:left w:val="nil"/>
              <w:bottom w:val="nil"/>
              <w:right w:val="single" w:sz="4" w:space="0" w:color="auto"/>
            </w:tcBorders>
          </w:tcPr>
          <w:p w14:paraId="70CF36C3"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384</w:t>
            </w:r>
          </w:p>
        </w:tc>
        <w:tc>
          <w:tcPr>
            <w:tcW w:w="0" w:type="auto"/>
            <w:tcBorders>
              <w:top w:val="nil"/>
              <w:left w:val="single" w:sz="4" w:space="0" w:color="auto"/>
              <w:bottom w:val="nil"/>
              <w:right w:val="nil"/>
            </w:tcBorders>
          </w:tcPr>
          <w:p w14:paraId="5874C78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159.7</w:t>
            </w:r>
          </w:p>
        </w:tc>
        <w:tc>
          <w:tcPr>
            <w:tcW w:w="0" w:type="auto"/>
            <w:tcBorders>
              <w:top w:val="nil"/>
              <w:left w:val="nil"/>
              <w:bottom w:val="nil"/>
              <w:right w:val="nil"/>
            </w:tcBorders>
          </w:tcPr>
          <w:p w14:paraId="13178D71"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161.2</w:t>
            </w:r>
          </w:p>
        </w:tc>
        <w:tc>
          <w:tcPr>
            <w:tcW w:w="0" w:type="auto"/>
            <w:tcBorders>
              <w:top w:val="nil"/>
              <w:left w:val="nil"/>
              <w:bottom w:val="nil"/>
              <w:right w:val="nil"/>
            </w:tcBorders>
          </w:tcPr>
          <w:p w14:paraId="0999E426"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157.4</w:t>
            </w:r>
          </w:p>
        </w:tc>
        <w:tc>
          <w:tcPr>
            <w:tcW w:w="0" w:type="auto"/>
            <w:tcBorders>
              <w:top w:val="nil"/>
              <w:left w:val="nil"/>
              <w:bottom w:val="nil"/>
              <w:right w:val="single" w:sz="4" w:space="0" w:color="auto"/>
            </w:tcBorders>
          </w:tcPr>
          <w:p w14:paraId="6FD22CD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159.4</w:t>
            </w:r>
          </w:p>
        </w:tc>
        <w:tc>
          <w:tcPr>
            <w:tcW w:w="0" w:type="auto"/>
            <w:tcBorders>
              <w:top w:val="nil"/>
              <w:left w:val="single" w:sz="4" w:space="0" w:color="auto"/>
              <w:bottom w:val="nil"/>
              <w:right w:val="nil"/>
            </w:tcBorders>
          </w:tcPr>
          <w:p w14:paraId="6D0F26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3.92</w:t>
            </w:r>
          </w:p>
        </w:tc>
      </w:tr>
      <w:tr w:rsidR="00DD0A1C" w:rsidRPr="0030456D" w14:paraId="7F19E2DD" w14:textId="77777777" w:rsidTr="002B634B">
        <w:trPr>
          <w:jc w:val="center"/>
        </w:trPr>
        <w:tc>
          <w:tcPr>
            <w:tcW w:w="0" w:type="auto"/>
            <w:tcBorders>
              <w:top w:val="nil"/>
              <w:left w:val="nil"/>
              <w:bottom w:val="nil"/>
              <w:right w:val="single" w:sz="4" w:space="0" w:color="auto"/>
            </w:tcBorders>
          </w:tcPr>
          <w:p w14:paraId="34E4986C"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768</w:t>
            </w:r>
          </w:p>
        </w:tc>
        <w:tc>
          <w:tcPr>
            <w:tcW w:w="0" w:type="auto"/>
            <w:tcBorders>
              <w:top w:val="nil"/>
              <w:left w:val="single" w:sz="4" w:space="0" w:color="auto"/>
              <w:bottom w:val="nil"/>
              <w:right w:val="nil"/>
            </w:tcBorders>
          </w:tcPr>
          <w:p w14:paraId="40B8432C"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nil"/>
              <w:bottom w:val="nil"/>
              <w:right w:val="nil"/>
            </w:tcBorders>
          </w:tcPr>
          <w:p w14:paraId="77F5C3F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81.4</w:t>
            </w:r>
          </w:p>
        </w:tc>
        <w:tc>
          <w:tcPr>
            <w:tcW w:w="0" w:type="auto"/>
            <w:tcBorders>
              <w:top w:val="nil"/>
              <w:left w:val="nil"/>
              <w:bottom w:val="nil"/>
              <w:right w:val="nil"/>
            </w:tcBorders>
          </w:tcPr>
          <w:p w14:paraId="2A6B40B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81.1</w:t>
            </w:r>
          </w:p>
        </w:tc>
        <w:tc>
          <w:tcPr>
            <w:tcW w:w="0" w:type="auto"/>
            <w:tcBorders>
              <w:top w:val="nil"/>
              <w:left w:val="nil"/>
              <w:bottom w:val="nil"/>
              <w:right w:val="single" w:sz="4" w:space="0" w:color="auto"/>
            </w:tcBorders>
          </w:tcPr>
          <w:p w14:paraId="6F9F1EB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single" w:sz="4" w:space="0" w:color="auto"/>
              <w:bottom w:val="nil"/>
              <w:right w:val="nil"/>
            </w:tcBorders>
          </w:tcPr>
          <w:p w14:paraId="466A826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7.69</w:t>
            </w:r>
          </w:p>
        </w:tc>
      </w:tr>
      <w:tr w:rsidR="00DD0A1C" w:rsidRPr="0030456D" w14:paraId="7ABE2966" w14:textId="77777777" w:rsidTr="002B634B">
        <w:trPr>
          <w:jc w:val="center"/>
        </w:trPr>
        <w:tc>
          <w:tcPr>
            <w:tcW w:w="0" w:type="auto"/>
            <w:tcBorders>
              <w:top w:val="nil"/>
              <w:left w:val="nil"/>
              <w:bottom w:val="single" w:sz="4" w:space="0" w:color="auto"/>
              <w:right w:val="single" w:sz="4" w:space="0" w:color="auto"/>
            </w:tcBorders>
          </w:tcPr>
          <w:p w14:paraId="1F2127A2"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1536</w:t>
            </w:r>
          </w:p>
        </w:tc>
        <w:tc>
          <w:tcPr>
            <w:tcW w:w="0" w:type="auto"/>
            <w:tcBorders>
              <w:top w:val="nil"/>
              <w:left w:val="single" w:sz="4" w:space="0" w:color="auto"/>
              <w:bottom w:val="single" w:sz="4" w:space="0" w:color="auto"/>
              <w:right w:val="nil"/>
            </w:tcBorders>
          </w:tcPr>
          <w:p w14:paraId="55FA225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45.4</w:t>
            </w:r>
          </w:p>
        </w:tc>
        <w:tc>
          <w:tcPr>
            <w:tcW w:w="0" w:type="auto"/>
            <w:tcBorders>
              <w:top w:val="nil"/>
              <w:left w:val="nil"/>
              <w:bottom w:val="single" w:sz="4" w:space="0" w:color="auto"/>
              <w:right w:val="nil"/>
            </w:tcBorders>
          </w:tcPr>
          <w:p w14:paraId="7803DE5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45.0</w:t>
            </w:r>
          </w:p>
        </w:tc>
        <w:tc>
          <w:tcPr>
            <w:tcW w:w="0" w:type="auto"/>
            <w:tcBorders>
              <w:top w:val="nil"/>
              <w:left w:val="nil"/>
              <w:bottom w:val="single" w:sz="4" w:space="0" w:color="auto"/>
              <w:right w:val="nil"/>
            </w:tcBorders>
          </w:tcPr>
          <w:p w14:paraId="4776543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46.1</w:t>
            </w:r>
          </w:p>
        </w:tc>
        <w:tc>
          <w:tcPr>
            <w:tcW w:w="0" w:type="auto"/>
            <w:tcBorders>
              <w:top w:val="nil"/>
              <w:left w:val="nil"/>
              <w:bottom w:val="single" w:sz="4" w:space="0" w:color="auto"/>
              <w:right w:val="single" w:sz="4" w:space="0" w:color="auto"/>
            </w:tcBorders>
          </w:tcPr>
          <w:p w14:paraId="21890E3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45.5</w:t>
            </w:r>
          </w:p>
        </w:tc>
        <w:tc>
          <w:tcPr>
            <w:tcW w:w="0" w:type="auto"/>
            <w:tcBorders>
              <w:top w:val="nil"/>
              <w:left w:val="single" w:sz="4" w:space="0" w:color="auto"/>
              <w:bottom w:val="single" w:sz="4" w:space="0" w:color="auto"/>
              <w:right w:val="nil"/>
            </w:tcBorders>
          </w:tcPr>
          <w:p w14:paraId="21F2CD6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13.73</w:t>
            </w:r>
          </w:p>
        </w:tc>
      </w:tr>
    </w:tbl>
    <w:p w14:paraId="6C473779" w14:textId="77777777" w:rsidR="00DD0A1C" w:rsidRDefault="00DD0A1C" w:rsidP="00DD0A1C">
      <w:pPr>
        <w:spacing w:before="120" w:after="120"/>
        <w:rPr>
          <w:rFonts w:asciiTheme="minorHAnsi" w:hAnsiTheme="minorHAnsi" w:cs="Arial"/>
        </w:rPr>
      </w:pPr>
      <w:r>
        <w:rPr>
          <w:rFonts w:asciiTheme="minorHAnsi" w:hAnsiTheme="minorHAnsi" w:cs="Arial"/>
        </w:rPr>
        <w:t>Example speedup graph:</w:t>
      </w:r>
    </w:p>
    <w:p w14:paraId="0327FBE5" w14:textId="77777777" w:rsidR="00DD0A1C" w:rsidRPr="00857181" w:rsidRDefault="00DD0A1C" w:rsidP="00DD0A1C">
      <w:pPr>
        <w:spacing w:before="120" w:after="120"/>
        <w:jc w:val="center"/>
        <w:rPr>
          <w:rFonts w:asciiTheme="minorHAnsi" w:hAnsiTheme="minorHAnsi" w:cs="Arial"/>
        </w:rPr>
      </w:pPr>
      <w:r>
        <w:rPr>
          <w:rFonts w:asciiTheme="minorHAnsi" w:hAnsiTheme="minorHAnsi" w:cs="Arial"/>
          <w:noProof/>
          <w:lang w:eastAsia="en-GB"/>
        </w:rPr>
        <w:drawing>
          <wp:inline distT="0" distB="0" distL="0" distR="0" wp14:anchorId="2FF73910" wp14:editId="31A9DE0D">
            <wp:extent cx="4516687" cy="25414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speedup.png"/>
                    <pic:cNvPicPr/>
                  </pic:nvPicPr>
                  <pic:blipFill>
                    <a:blip r:embed="rId12">
                      <a:extLst>
                        <a:ext uri="{28A0092B-C50C-407E-A947-70E740481C1C}">
                          <a14:useLocalDpi xmlns:a14="http://schemas.microsoft.com/office/drawing/2010/main" val="0"/>
                        </a:ext>
                      </a:extLst>
                    </a:blip>
                    <a:stretch>
                      <a:fillRect/>
                    </a:stretch>
                  </pic:blipFill>
                  <pic:spPr>
                    <a:xfrm>
                      <a:off x="0" y="0"/>
                      <a:ext cx="4528995" cy="2548376"/>
                    </a:xfrm>
                    <a:prstGeom prst="rect">
                      <a:avLst/>
                    </a:prstGeom>
                  </pic:spPr>
                </pic:pic>
              </a:graphicData>
            </a:graphic>
          </wp:inline>
        </w:drawing>
      </w:r>
    </w:p>
    <w:p w14:paraId="3E45BDB8" w14:textId="0D46344A" w:rsidR="0066344A" w:rsidRDefault="00DD0A1C"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6344A">
        <w:rPr>
          <w:rFonts w:asciiTheme="minorHAnsi" w:hAnsiTheme="minorHAnsi"/>
          <w:b/>
        </w:rPr>
        <w:t>Data Management and Transfer</w:t>
      </w:r>
    </w:p>
    <w:p w14:paraId="5AAD4233" w14:textId="66B05DF1" w:rsidR="0066344A" w:rsidRDefault="0066344A" w:rsidP="0066344A">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3"/>
      <w:headerReference w:type="default" r:id="rId14"/>
      <w:footerReference w:type="default" r:id="rId15"/>
      <w:headerReference w:type="first" r:id="rId16"/>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4075F" w14:textId="77777777" w:rsidR="00E734C0" w:rsidRDefault="00E734C0">
      <w:r>
        <w:separator/>
      </w:r>
    </w:p>
  </w:endnote>
  <w:endnote w:type="continuationSeparator" w:id="0">
    <w:p w14:paraId="51695F8B" w14:textId="77777777" w:rsidR="00E734C0" w:rsidRDefault="00E7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Klee One"/>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lbany AMT">
    <w:altName w:val="Arial"/>
    <w:panose1 w:val="020B0604020202020204"/>
    <w:charset w:val="00"/>
    <w:family w:val="swiss"/>
    <w:pitch w:val="variable"/>
  </w:font>
  <w:font w:name="Lucidasans">
    <w:altName w:val="Cambria"/>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467F5" w14:textId="7C839F9D"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A75A49">
      <w:rPr>
        <w:rFonts w:asciiTheme="minorHAnsi" w:hAnsiTheme="minorHAnsi"/>
        <w:sz w:val="20"/>
        <w:szCs w:val="20"/>
      </w:rPr>
      <w:t>Gran</w:t>
    </w:r>
    <w:r w:rsidR="00391A15">
      <w:rPr>
        <w:rFonts w:asciiTheme="minorHAnsi" w:hAnsiTheme="minorHAnsi"/>
        <w:sz w:val="20"/>
        <w:szCs w:val="20"/>
      </w:rPr>
      <w:t>t</w:t>
    </w:r>
    <w:r w:rsidR="009760D2" w:rsidRPr="00E23671">
      <w:rPr>
        <w:rFonts w:asciiTheme="minorHAnsi" w:hAnsiTheme="minorHAnsi"/>
        <w:sz w:val="20"/>
        <w:szCs w:val="20"/>
      </w:rPr>
      <w:t xml:space="preserve"> Access</w:t>
    </w:r>
    <w:r w:rsidR="00391A15">
      <w:rPr>
        <w:rFonts w:asciiTheme="minorHAnsi" w:hAnsiTheme="minorHAnsi"/>
        <w:sz w:val="20"/>
        <w:szCs w:val="20"/>
      </w:rPr>
      <w:t xml:space="preserve"> Technical Assessment</w:t>
    </w:r>
    <w:r w:rsidR="009760D2" w:rsidRPr="00E23671">
      <w:rPr>
        <w:rFonts w:asciiTheme="minorHAnsi" w:hAnsiTheme="minorHAnsi"/>
        <w:sz w:val="20"/>
        <w:szCs w:val="20"/>
      </w:rPr>
      <w:t xml:space="preserve">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3D1AF5">
      <w:rPr>
        <w:rStyle w:val="PageNumber"/>
        <w:rFonts w:asciiTheme="minorHAnsi" w:hAnsiTheme="minorHAnsi"/>
        <w:noProof/>
        <w:sz w:val="20"/>
        <w:szCs w:val="20"/>
      </w:rPr>
      <w:t>9</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37505" w14:textId="77777777" w:rsidR="00E734C0" w:rsidRDefault="00E734C0">
      <w:r>
        <w:separator/>
      </w:r>
    </w:p>
  </w:footnote>
  <w:footnote w:type="continuationSeparator" w:id="0">
    <w:p w14:paraId="69806C90" w14:textId="77777777" w:rsidR="00E734C0" w:rsidRDefault="00E73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EF37B" w14:textId="77777777" w:rsidR="007D77D5" w:rsidRDefault="007D7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B27A5" w14:textId="6172EEC6" w:rsidR="009760D2" w:rsidRDefault="008C6CF1" w:rsidP="00597915">
    <w:pPr>
      <w:pStyle w:val="Header"/>
      <w:jc w:val="right"/>
    </w:pPr>
    <w:r>
      <w:rPr>
        <w:noProof/>
      </w:rPr>
      <w:drawing>
        <wp:inline distT="0" distB="0" distL="0" distR="0" wp14:anchorId="113F17B8" wp14:editId="6A2609C9">
          <wp:extent cx="1044852" cy="328718"/>
          <wp:effectExtent l="0" t="0" r="0" b="1905"/>
          <wp:docPr id="652396557" name="Picture 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96557" name="Picture 2" descr="A black and white logo&#10;&#10;AI-generated content may be incorrect."/>
                  <pic:cNvPicPr/>
                </pic:nvPicPr>
                <pic:blipFill>
                  <a:blip r:embed="rId1"/>
                  <a:stretch>
                    <a:fillRect/>
                  </a:stretch>
                </pic:blipFill>
                <pic:spPr>
                  <a:xfrm>
                    <a:off x="0" y="0"/>
                    <a:ext cx="1078706" cy="33936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61B58" w14:textId="77777777" w:rsidR="007D77D5" w:rsidRDefault="007D7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14"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04436">
    <w:abstractNumId w:val="1"/>
  </w:num>
  <w:num w:numId="2" w16cid:durableId="1235046256">
    <w:abstractNumId w:val="2"/>
  </w:num>
  <w:num w:numId="3" w16cid:durableId="1811707487">
    <w:abstractNumId w:val="3"/>
  </w:num>
  <w:num w:numId="4" w16cid:durableId="351878461">
    <w:abstractNumId w:val="4"/>
  </w:num>
  <w:num w:numId="5" w16cid:durableId="919557182">
    <w:abstractNumId w:val="5"/>
  </w:num>
  <w:num w:numId="6" w16cid:durableId="1504006084">
    <w:abstractNumId w:val="6"/>
  </w:num>
  <w:num w:numId="7" w16cid:durableId="1195994926">
    <w:abstractNumId w:val="7"/>
  </w:num>
  <w:num w:numId="8" w16cid:durableId="2044672901">
    <w:abstractNumId w:val="8"/>
  </w:num>
  <w:num w:numId="9" w16cid:durableId="724914510">
    <w:abstractNumId w:val="13"/>
  </w:num>
  <w:num w:numId="10" w16cid:durableId="606351563">
    <w:abstractNumId w:val="12"/>
  </w:num>
  <w:num w:numId="11" w16cid:durableId="2141337637">
    <w:abstractNumId w:val="0"/>
  </w:num>
  <w:num w:numId="12" w16cid:durableId="1851917062">
    <w:abstractNumId w:val="10"/>
  </w:num>
  <w:num w:numId="13" w16cid:durableId="1301378788">
    <w:abstractNumId w:val="11"/>
  </w:num>
  <w:num w:numId="14" w16cid:durableId="136189993">
    <w:abstractNumId w:val="9"/>
  </w:num>
  <w:num w:numId="15" w16cid:durableId="15533464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B03C4"/>
    <w:rsid w:val="000C006B"/>
    <w:rsid w:val="000C683E"/>
    <w:rsid w:val="000D1BDA"/>
    <w:rsid w:val="000E7BBD"/>
    <w:rsid w:val="000F756C"/>
    <w:rsid w:val="00106111"/>
    <w:rsid w:val="00117780"/>
    <w:rsid w:val="00124AB2"/>
    <w:rsid w:val="001666B9"/>
    <w:rsid w:val="00167E35"/>
    <w:rsid w:val="00170E97"/>
    <w:rsid w:val="001A3A15"/>
    <w:rsid w:val="001A406B"/>
    <w:rsid w:val="001C4959"/>
    <w:rsid w:val="001D14E3"/>
    <w:rsid w:val="001D61FB"/>
    <w:rsid w:val="001E5DAF"/>
    <w:rsid w:val="001F0519"/>
    <w:rsid w:val="00225F07"/>
    <w:rsid w:val="00230423"/>
    <w:rsid w:val="00236A39"/>
    <w:rsid w:val="00287A3E"/>
    <w:rsid w:val="002911EC"/>
    <w:rsid w:val="002A4499"/>
    <w:rsid w:val="002A5E19"/>
    <w:rsid w:val="002B252F"/>
    <w:rsid w:val="002B5279"/>
    <w:rsid w:val="002B79D8"/>
    <w:rsid w:val="002F644C"/>
    <w:rsid w:val="003057DC"/>
    <w:rsid w:val="00310792"/>
    <w:rsid w:val="003171C4"/>
    <w:rsid w:val="00322990"/>
    <w:rsid w:val="00327782"/>
    <w:rsid w:val="00332405"/>
    <w:rsid w:val="0033388A"/>
    <w:rsid w:val="003465FD"/>
    <w:rsid w:val="00381044"/>
    <w:rsid w:val="00391182"/>
    <w:rsid w:val="00391A15"/>
    <w:rsid w:val="003943F5"/>
    <w:rsid w:val="003D1AF5"/>
    <w:rsid w:val="003D7B1A"/>
    <w:rsid w:val="003E0DBC"/>
    <w:rsid w:val="003E1A88"/>
    <w:rsid w:val="003E1D7F"/>
    <w:rsid w:val="003F0D6C"/>
    <w:rsid w:val="00417AD3"/>
    <w:rsid w:val="00420685"/>
    <w:rsid w:val="00446D0E"/>
    <w:rsid w:val="00451AE0"/>
    <w:rsid w:val="004579E7"/>
    <w:rsid w:val="00463601"/>
    <w:rsid w:val="00467154"/>
    <w:rsid w:val="00476585"/>
    <w:rsid w:val="004A6E60"/>
    <w:rsid w:val="004D35B2"/>
    <w:rsid w:val="005078BC"/>
    <w:rsid w:val="005702D8"/>
    <w:rsid w:val="00577507"/>
    <w:rsid w:val="00577C7C"/>
    <w:rsid w:val="00590E3C"/>
    <w:rsid w:val="00597915"/>
    <w:rsid w:val="005D1E68"/>
    <w:rsid w:val="006267C3"/>
    <w:rsid w:val="006528BA"/>
    <w:rsid w:val="00652FAD"/>
    <w:rsid w:val="0066344A"/>
    <w:rsid w:val="0066743E"/>
    <w:rsid w:val="00670AB9"/>
    <w:rsid w:val="00681AF3"/>
    <w:rsid w:val="00690439"/>
    <w:rsid w:val="00690AA7"/>
    <w:rsid w:val="006A214A"/>
    <w:rsid w:val="006A2F7E"/>
    <w:rsid w:val="006A3994"/>
    <w:rsid w:val="006D0DBB"/>
    <w:rsid w:val="006D1D8C"/>
    <w:rsid w:val="00730937"/>
    <w:rsid w:val="00755071"/>
    <w:rsid w:val="00773429"/>
    <w:rsid w:val="007B5A6B"/>
    <w:rsid w:val="007C3213"/>
    <w:rsid w:val="007D77D5"/>
    <w:rsid w:val="007E3A96"/>
    <w:rsid w:val="007E5744"/>
    <w:rsid w:val="007E58DE"/>
    <w:rsid w:val="007F462A"/>
    <w:rsid w:val="008230B5"/>
    <w:rsid w:val="00832AF0"/>
    <w:rsid w:val="00836A01"/>
    <w:rsid w:val="00853B81"/>
    <w:rsid w:val="00857181"/>
    <w:rsid w:val="0087279D"/>
    <w:rsid w:val="00877442"/>
    <w:rsid w:val="008937F4"/>
    <w:rsid w:val="008B0907"/>
    <w:rsid w:val="008C6CF1"/>
    <w:rsid w:val="008E1483"/>
    <w:rsid w:val="008E206B"/>
    <w:rsid w:val="008E25E1"/>
    <w:rsid w:val="008F2B0D"/>
    <w:rsid w:val="008F4492"/>
    <w:rsid w:val="008F634A"/>
    <w:rsid w:val="009006DA"/>
    <w:rsid w:val="009055B3"/>
    <w:rsid w:val="00912E1D"/>
    <w:rsid w:val="00921BF6"/>
    <w:rsid w:val="00924E93"/>
    <w:rsid w:val="00934E0C"/>
    <w:rsid w:val="009371ED"/>
    <w:rsid w:val="00941AB8"/>
    <w:rsid w:val="00964F3F"/>
    <w:rsid w:val="009760D2"/>
    <w:rsid w:val="009861FA"/>
    <w:rsid w:val="0098781F"/>
    <w:rsid w:val="00993878"/>
    <w:rsid w:val="009943BF"/>
    <w:rsid w:val="00996F17"/>
    <w:rsid w:val="009D5518"/>
    <w:rsid w:val="009F44EB"/>
    <w:rsid w:val="009F7FE9"/>
    <w:rsid w:val="00A0730D"/>
    <w:rsid w:val="00A210A9"/>
    <w:rsid w:val="00A2382C"/>
    <w:rsid w:val="00A2576E"/>
    <w:rsid w:val="00A27804"/>
    <w:rsid w:val="00A37235"/>
    <w:rsid w:val="00A5620A"/>
    <w:rsid w:val="00A645FC"/>
    <w:rsid w:val="00A75A49"/>
    <w:rsid w:val="00A7715D"/>
    <w:rsid w:val="00A913E0"/>
    <w:rsid w:val="00AB489C"/>
    <w:rsid w:val="00AD2CC5"/>
    <w:rsid w:val="00AF4FF8"/>
    <w:rsid w:val="00B746C8"/>
    <w:rsid w:val="00B74F35"/>
    <w:rsid w:val="00B76E5C"/>
    <w:rsid w:val="00BD52EF"/>
    <w:rsid w:val="00BF736D"/>
    <w:rsid w:val="00C016EB"/>
    <w:rsid w:val="00C45847"/>
    <w:rsid w:val="00C47270"/>
    <w:rsid w:val="00C864FE"/>
    <w:rsid w:val="00C930D1"/>
    <w:rsid w:val="00CE12CB"/>
    <w:rsid w:val="00CF5FFC"/>
    <w:rsid w:val="00D1018A"/>
    <w:rsid w:val="00D127F0"/>
    <w:rsid w:val="00D35F48"/>
    <w:rsid w:val="00D4660A"/>
    <w:rsid w:val="00D47C0E"/>
    <w:rsid w:val="00D52EFC"/>
    <w:rsid w:val="00D56C54"/>
    <w:rsid w:val="00D62211"/>
    <w:rsid w:val="00DA0873"/>
    <w:rsid w:val="00DB48EB"/>
    <w:rsid w:val="00DC2FE0"/>
    <w:rsid w:val="00DD0A1C"/>
    <w:rsid w:val="00DD5CC5"/>
    <w:rsid w:val="00DE1AAE"/>
    <w:rsid w:val="00DF49FF"/>
    <w:rsid w:val="00DF535F"/>
    <w:rsid w:val="00E2007E"/>
    <w:rsid w:val="00E23671"/>
    <w:rsid w:val="00E403C9"/>
    <w:rsid w:val="00E62B7A"/>
    <w:rsid w:val="00E64DAC"/>
    <w:rsid w:val="00E65525"/>
    <w:rsid w:val="00E734C0"/>
    <w:rsid w:val="00E7448C"/>
    <w:rsid w:val="00E7501C"/>
    <w:rsid w:val="00E761DF"/>
    <w:rsid w:val="00E9300C"/>
    <w:rsid w:val="00E9693B"/>
    <w:rsid w:val="00EB36D1"/>
    <w:rsid w:val="00EB55E5"/>
    <w:rsid w:val="00EE3A5D"/>
    <w:rsid w:val="00EE590C"/>
    <w:rsid w:val="00EE6CFB"/>
    <w:rsid w:val="00F05B6A"/>
    <w:rsid w:val="00F10B07"/>
    <w:rsid w:val="00F31A4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character" w:styleId="UnresolvedMention">
    <w:name w:val="Unresolved Mention"/>
    <w:basedOn w:val="DefaultParagraphFont"/>
    <w:uiPriority w:val="99"/>
    <w:rsid w:val="00333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rrus.ac.uk/support-access/acces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cirrus.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upport@cirrus.ac.uk" TargetMode="External"/><Relationship Id="rId4" Type="http://schemas.openxmlformats.org/officeDocument/2006/relationships/settings" Target="settings.xml"/><Relationship Id="rId9" Type="http://schemas.openxmlformats.org/officeDocument/2006/relationships/hyperlink" Target="http://www.cirrus.ac.uk/support-access/acces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FD6C-B1CD-A04B-9A72-B3A3F222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8889</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2022-04-28T11:31:00Z</dcterms:created>
  <dcterms:modified xsi:type="dcterms:W3CDTF">2025-10-24T07:57:00Z</dcterms:modified>
</cp:coreProperties>
</file>